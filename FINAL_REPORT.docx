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4D4" w:rsidRDefault="00D104D4"/>
    <w:p w:rsidR="00D104D4" w:rsidRPr="00D104D4" w:rsidRDefault="00D104D4" w:rsidP="00D104D4"/>
    <w:p w:rsidR="00D104D4" w:rsidRDefault="00D104D4" w:rsidP="00D104D4"/>
    <w:p w:rsidR="00D104D4" w:rsidRPr="00D104D4" w:rsidRDefault="00D104D4" w:rsidP="00D104D4">
      <w:pPr>
        <w:spacing w:line="240" w:lineRule="auto"/>
        <w:jc w:val="center"/>
        <w:rPr>
          <w:rFonts w:ascii="Times New Roman" w:eastAsia="Times New Roman" w:hAnsi="Times New Roman" w:cs="Times New Roman"/>
          <w:b/>
          <w:bCs/>
          <w:caps/>
          <w:sz w:val="40"/>
          <w:szCs w:val="40"/>
        </w:rPr>
      </w:pPr>
      <w:r w:rsidRPr="00D104D4">
        <w:rPr>
          <w:rFonts w:ascii="Times New Roman" w:eastAsia="Times New Roman" w:hAnsi="Times New Roman" w:cs="Times New Roman"/>
          <w:b/>
          <w:bCs/>
          <w:caps/>
          <w:sz w:val="40"/>
          <w:szCs w:val="40"/>
        </w:rPr>
        <w:t>Autonomous Soccer Playing Robot</w:t>
      </w:r>
    </w:p>
    <w:p w:rsidR="00A453B4" w:rsidRDefault="00A453B4" w:rsidP="00D104D4">
      <w:pPr>
        <w:tabs>
          <w:tab w:val="left" w:pos="2355"/>
        </w:tabs>
      </w:pPr>
    </w:p>
    <w:p w:rsidR="00D104D4" w:rsidRDefault="00D104D4" w:rsidP="00D104D4">
      <w:pPr>
        <w:tabs>
          <w:tab w:val="left" w:pos="2355"/>
        </w:tabs>
      </w:pPr>
    </w:p>
    <w:p w:rsidR="00D104D4" w:rsidRDefault="00D104D4" w:rsidP="00D104D4">
      <w:pPr>
        <w:tabs>
          <w:tab w:val="left" w:pos="2355"/>
        </w:tabs>
      </w:pPr>
    </w:p>
    <w:p w:rsidR="00D104D4" w:rsidRDefault="00D104D4" w:rsidP="00D104D4">
      <w:pPr>
        <w:tabs>
          <w:tab w:val="left" w:pos="2355"/>
        </w:tabs>
      </w:pPr>
    </w:p>
    <w:p w:rsidR="00D104D4" w:rsidRDefault="00D104D4" w:rsidP="00D104D4">
      <w:pPr>
        <w:tabs>
          <w:tab w:val="left" w:pos="2355"/>
        </w:tabs>
      </w:pPr>
    </w:p>
    <w:p w:rsidR="00D104D4" w:rsidRDefault="00D104D4" w:rsidP="00D104D4">
      <w:pPr>
        <w:tabs>
          <w:tab w:val="left" w:pos="2355"/>
        </w:tabs>
      </w:pPr>
    </w:p>
    <w:p w:rsidR="00D104D4" w:rsidRDefault="00D104D4" w:rsidP="00D104D4">
      <w:pPr>
        <w:tabs>
          <w:tab w:val="left" w:pos="2355"/>
        </w:tabs>
      </w:pPr>
    </w:p>
    <w:p w:rsidR="00D104D4" w:rsidRDefault="00D104D4" w:rsidP="00D104D4">
      <w:pPr>
        <w:tabs>
          <w:tab w:val="left" w:pos="2355"/>
        </w:tabs>
        <w:jc w:val="center"/>
        <w:rPr>
          <w:rFonts w:ascii="Times New Roman" w:hAnsi="Times New Roman" w:cs="Times New Roman"/>
          <w:b/>
          <w:sz w:val="40"/>
          <w:szCs w:val="40"/>
        </w:rPr>
      </w:pPr>
      <w:r>
        <w:rPr>
          <w:rFonts w:ascii="Times New Roman" w:hAnsi="Times New Roman" w:cs="Times New Roman"/>
          <w:b/>
          <w:sz w:val="40"/>
          <w:szCs w:val="40"/>
        </w:rPr>
        <w:t xml:space="preserve">TEAM: </w:t>
      </w:r>
      <w:r w:rsidRPr="00D104D4">
        <w:rPr>
          <w:rFonts w:ascii="Times New Roman" w:hAnsi="Times New Roman" w:cs="Times New Roman"/>
          <w:b/>
          <w:sz w:val="40"/>
          <w:szCs w:val="40"/>
        </w:rPr>
        <w:t>11</w:t>
      </w: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roofErr w:type="spellStart"/>
      <w:r>
        <w:rPr>
          <w:rFonts w:ascii="Times New Roman" w:hAnsi="Times New Roman" w:cs="Times New Roman"/>
          <w:b/>
          <w:sz w:val="40"/>
          <w:szCs w:val="40"/>
        </w:rPr>
        <w:t>PARMINDER</w:t>
      </w:r>
      <w:proofErr w:type="spellEnd"/>
      <w:r>
        <w:rPr>
          <w:rFonts w:ascii="Times New Roman" w:hAnsi="Times New Roman" w:cs="Times New Roman"/>
          <w:b/>
          <w:sz w:val="40"/>
          <w:szCs w:val="40"/>
        </w:rPr>
        <w:t xml:space="preserve"> SINGH </w:t>
      </w:r>
      <w:proofErr w:type="spellStart"/>
      <w:r>
        <w:rPr>
          <w:rFonts w:ascii="Times New Roman" w:hAnsi="Times New Roman" w:cs="Times New Roman"/>
          <w:b/>
          <w:sz w:val="40"/>
          <w:szCs w:val="40"/>
        </w:rPr>
        <w:t>BADWAL</w:t>
      </w:r>
      <w:proofErr w:type="spellEnd"/>
    </w:p>
    <w:p w:rsidR="00D104D4" w:rsidRDefault="00D104D4" w:rsidP="00D104D4">
      <w:pPr>
        <w:tabs>
          <w:tab w:val="left" w:pos="2355"/>
        </w:tabs>
        <w:jc w:val="center"/>
        <w:rPr>
          <w:rFonts w:ascii="Times New Roman" w:hAnsi="Times New Roman" w:cs="Times New Roman"/>
          <w:b/>
          <w:sz w:val="40"/>
          <w:szCs w:val="40"/>
        </w:rPr>
      </w:pPr>
      <w:r>
        <w:rPr>
          <w:rFonts w:ascii="Times New Roman" w:hAnsi="Times New Roman" w:cs="Times New Roman"/>
          <w:b/>
          <w:sz w:val="40"/>
          <w:szCs w:val="40"/>
        </w:rPr>
        <w:t>ASHISH MAHAJAN</w:t>
      </w:r>
    </w:p>
    <w:p w:rsidR="00D104D4" w:rsidRDefault="00D104D4" w:rsidP="00D104D4">
      <w:pPr>
        <w:tabs>
          <w:tab w:val="left" w:pos="2355"/>
        </w:tabs>
        <w:jc w:val="center"/>
        <w:rPr>
          <w:rFonts w:ascii="Times New Roman" w:hAnsi="Times New Roman" w:cs="Times New Roman"/>
          <w:b/>
          <w:sz w:val="40"/>
          <w:szCs w:val="40"/>
        </w:rPr>
      </w:pPr>
      <w:proofErr w:type="spellStart"/>
      <w:r>
        <w:rPr>
          <w:rFonts w:ascii="Times New Roman" w:hAnsi="Times New Roman" w:cs="Times New Roman"/>
          <w:b/>
          <w:sz w:val="40"/>
          <w:szCs w:val="40"/>
        </w:rPr>
        <w:t>SHRIJIT</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PANDEY</w:t>
      </w:r>
      <w:proofErr w:type="spellEnd"/>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3C51F4" w:rsidP="00D104D4">
      <w:pPr>
        <w:tabs>
          <w:tab w:val="left" w:pos="2355"/>
        </w:tabs>
        <w:jc w:val="center"/>
        <w:rPr>
          <w:rFonts w:ascii="Times New Roman" w:hAnsi="Times New Roman" w:cs="Times New Roman"/>
          <w:b/>
          <w:sz w:val="40"/>
          <w:szCs w:val="40"/>
        </w:rPr>
      </w:pPr>
      <w:r>
        <w:rPr>
          <w:rFonts w:ascii="Times New Roman" w:hAnsi="Times New Roman" w:cs="Times New Roman"/>
          <w:b/>
          <w:sz w:val="40"/>
          <w:szCs w:val="40"/>
        </w:rPr>
        <w:t>K. C. COLLEGE OF ENGINEERING</w:t>
      </w: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Default="00D104D4" w:rsidP="00D104D4">
      <w:pPr>
        <w:tabs>
          <w:tab w:val="left" w:pos="2355"/>
        </w:tabs>
        <w:jc w:val="center"/>
        <w:rPr>
          <w:rFonts w:ascii="Times New Roman" w:hAnsi="Times New Roman" w:cs="Times New Roman"/>
          <w:b/>
          <w:sz w:val="40"/>
          <w:szCs w:val="40"/>
        </w:rPr>
      </w:pPr>
    </w:p>
    <w:p w:rsidR="00D104D4" w:rsidRPr="00D104D4" w:rsidRDefault="00D104D4" w:rsidP="00D104D4">
      <w:pPr>
        <w:autoSpaceDE w:val="0"/>
        <w:autoSpaceDN w:val="0"/>
        <w:adjustRightInd w:val="0"/>
        <w:spacing w:line="600" w:lineRule="auto"/>
        <w:jc w:val="center"/>
        <w:rPr>
          <w:rFonts w:ascii="Times New Roman" w:eastAsiaTheme="minorHAnsi" w:hAnsi="Times New Roman" w:cs="Times New Roman"/>
          <w:b/>
          <w:bCs/>
          <w:caps/>
          <w:color w:val="auto"/>
          <w:sz w:val="28"/>
          <w:szCs w:val="28"/>
          <w:lang w:val="en-GB"/>
        </w:rPr>
      </w:pPr>
      <w:r w:rsidRPr="00D104D4">
        <w:rPr>
          <w:rFonts w:ascii="Times New Roman" w:eastAsiaTheme="minorHAnsi" w:hAnsi="Times New Roman" w:cs="Times New Roman"/>
          <w:b/>
          <w:bCs/>
          <w:caps/>
          <w:color w:val="auto"/>
          <w:sz w:val="28"/>
          <w:szCs w:val="28"/>
          <w:lang w:val="en-GB"/>
        </w:rPr>
        <w:lastRenderedPageBreak/>
        <w:t>Table of Contents</w:t>
      </w:r>
    </w:p>
    <w:p w:rsidR="00D104D4" w:rsidRPr="00D104D4" w:rsidRDefault="00D104D4" w:rsidP="00D104D4">
      <w:pPr>
        <w:autoSpaceDE w:val="0"/>
        <w:autoSpaceDN w:val="0"/>
        <w:adjustRightInd w:val="0"/>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1. Introduction..................................................................................</w:t>
      </w:r>
      <w:r>
        <w:rPr>
          <w:rFonts w:ascii="Times New Roman" w:eastAsiaTheme="minorHAnsi" w:hAnsi="Times New Roman" w:cs="Times New Roman"/>
          <w:color w:val="auto"/>
          <w:sz w:val="28"/>
          <w:szCs w:val="28"/>
          <w:lang w:val="en-GB"/>
        </w:rPr>
        <w:t>1</w:t>
      </w:r>
    </w:p>
    <w:p w:rsidR="00D104D4" w:rsidRPr="00D104D4" w:rsidRDefault="00D104D4" w:rsidP="00D104D4">
      <w:pPr>
        <w:autoSpaceDE w:val="0"/>
        <w:autoSpaceDN w:val="0"/>
        <w:adjustRightInd w:val="0"/>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2. Problem Statement......................................................................</w:t>
      </w:r>
      <w:r>
        <w:rPr>
          <w:rFonts w:ascii="Times New Roman" w:eastAsiaTheme="minorHAnsi" w:hAnsi="Times New Roman" w:cs="Times New Roman"/>
          <w:color w:val="auto"/>
          <w:sz w:val="28"/>
          <w:szCs w:val="28"/>
          <w:lang w:val="en-GB"/>
        </w:rPr>
        <w:t>.2</w:t>
      </w:r>
    </w:p>
    <w:p w:rsidR="00D104D4" w:rsidRPr="00D104D4" w:rsidRDefault="00D104D4" w:rsidP="00D104D4">
      <w:pPr>
        <w:autoSpaceDE w:val="0"/>
        <w:autoSpaceDN w:val="0"/>
        <w:adjustRightInd w:val="0"/>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3. Requirements...............................................................................</w:t>
      </w:r>
      <w:r>
        <w:rPr>
          <w:rFonts w:ascii="Times New Roman" w:eastAsiaTheme="minorHAnsi" w:hAnsi="Times New Roman" w:cs="Times New Roman"/>
          <w:color w:val="auto"/>
          <w:sz w:val="28"/>
          <w:szCs w:val="28"/>
          <w:lang w:val="en-GB"/>
        </w:rPr>
        <w:t>3</w:t>
      </w:r>
    </w:p>
    <w:p w:rsidR="00D104D4" w:rsidRPr="00D104D4" w:rsidRDefault="00D104D4" w:rsidP="00D104D4">
      <w:pPr>
        <w:autoSpaceDE w:val="0"/>
        <w:autoSpaceDN w:val="0"/>
        <w:adjustRightInd w:val="0"/>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4. Implementation..............................................</w:t>
      </w:r>
      <w:r>
        <w:rPr>
          <w:rFonts w:ascii="Times New Roman" w:eastAsiaTheme="minorHAnsi" w:hAnsi="Times New Roman" w:cs="Times New Roman"/>
          <w:color w:val="auto"/>
          <w:sz w:val="28"/>
          <w:szCs w:val="28"/>
          <w:lang w:val="en-GB"/>
        </w:rPr>
        <w:t>..............................4</w:t>
      </w:r>
    </w:p>
    <w:p w:rsidR="00D104D4" w:rsidRPr="00D104D4" w:rsidRDefault="00D104D4" w:rsidP="00D104D4">
      <w:pPr>
        <w:autoSpaceDE w:val="0"/>
        <w:autoSpaceDN w:val="0"/>
        <w:adjustRightInd w:val="0"/>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5. Testing Strategy and Data............................</w:t>
      </w:r>
      <w:r w:rsidR="008A3CC0">
        <w:rPr>
          <w:rFonts w:ascii="Times New Roman" w:eastAsiaTheme="minorHAnsi" w:hAnsi="Times New Roman" w:cs="Times New Roman"/>
          <w:color w:val="auto"/>
          <w:sz w:val="28"/>
          <w:szCs w:val="28"/>
          <w:lang w:val="en-GB"/>
        </w:rPr>
        <w:t>...............................10</w:t>
      </w:r>
    </w:p>
    <w:p w:rsidR="00D104D4" w:rsidRPr="00D104D4" w:rsidRDefault="00D104D4" w:rsidP="00D104D4">
      <w:pPr>
        <w:autoSpaceDE w:val="0"/>
        <w:autoSpaceDN w:val="0"/>
        <w:adjustRightInd w:val="0"/>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6. Discussion of System..................................</w:t>
      </w:r>
      <w:r w:rsidR="008A3CC0">
        <w:rPr>
          <w:rFonts w:ascii="Times New Roman" w:eastAsiaTheme="minorHAnsi" w:hAnsi="Times New Roman" w:cs="Times New Roman"/>
          <w:color w:val="auto"/>
          <w:sz w:val="28"/>
          <w:szCs w:val="28"/>
          <w:lang w:val="en-GB"/>
        </w:rPr>
        <w:t>...............................</w:t>
      </w:r>
      <w:r w:rsidR="003C51F4">
        <w:rPr>
          <w:rFonts w:ascii="Times New Roman" w:eastAsiaTheme="minorHAnsi" w:hAnsi="Times New Roman" w:cs="Times New Roman"/>
          <w:color w:val="auto"/>
          <w:sz w:val="28"/>
          <w:szCs w:val="28"/>
          <w:lang w:val="en-GB"/>
        </w:rPr>
        <w:t>.11</w:t>
      </w:r>
    </w:p>
    <w:p w:rsidR="00D104D4" w:rsidRPr="00D104D4" w:rsidRDefault="00D104D4" w:rsidP="00D104D4">
      <w:pPr>
        <w:autoSpaceDE w:val="0"/>
        <w:autoSpaceDN w:val="0"/>
        <w:adjustRightInd w:val="0"/>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7. Future Work................................................</w:t>
      </w:r>
      <w:r w:rsidR="008A3CC0">
        <w:rPr>
          <w:rFonts w:ascii="Times New Roman" w:eastAsiaTheme="minorHAnsi" w:hAnsi="Times New Roman" w:cs="Times New Roman"/>
          <w:color w:val="auto"/>
          <w:sz w:val="28"/>
          <w:szCs w:val="28"/>
          <w:lang w:val="en-GB"/>
        </w:rPr>
        <w:t>...............................</w:t>
      </w:r>
      <w:r w:rsidR="003C51F4">
        <w:rPr>
          <w:rFonts w:ascii="Times New Roman" w:eastAsiaTheme="minorHAnsi" w:hAnsi="Times New Roman" w:cs="Times New Roman"/>
          <w:color w:val="auto"/>
          <w:sz w:val="28"/>
          <w:szCs w:val="28"/>
          <w:lang w:val="en-GB"/>
        </w:rPr>
        <w:t>.12</w:t>
      </w: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r w:rsidRPr="00D104D4">
        <w:rPr>
          <w:rFonts w:ascii="Times New Roman" w:eastAsiaTheme="minorHAnsi" w:hAnsi="Times New Roman" w:cs="Times New Roman"/>
          <w:color w:val="auto"/>
          <w:sz w:val="28"/>
          <w:szCs w:val="28"/>
          <w:lang w:val="en-GB"/>
        </w:rPr>
        <w:t>8. Conclusion...................................................</w:t>
      </w:r>
      <w:r w:rsidR="008A3CC0">
        <w:rPr>
          <w:rFonts w:ascii="Times New Roman" w:eastAsiaTheme="minorHAnsi" w:hAnsi="Times New Roman" w:cs="Times New Roman"/>
          <w:color w:val="auto"/>
          <w:sz w:val="28"/>
          <w:szCs w:val="28"/>
          <w:lang w:val="en-GB"/>
        </w:rPr>
        <w:t>..............................</w:t>
      </w:r>
      <w:r w:rsidR="003C51F4">
        <w:rPr>
          <w:rFonts w:ascii="Times New Roman" w:eastAsiaTheme="minorHAnsi" w:hAnsi="Times New Roman" w:cs="Times New Roman"/>
          <w:color w:val="auto"/>
          <w:sz w:val="28"/>
          <w:szCs w:val="28"/>
          <w:lang w:val="en-GB"/>
        </w:rPr>
        <w:t>.13</w:t>
      </w:r>
    </w:p>
    <w:p w:rsidR="008A3CC0" w:rsidRDefault="008A3CC0" w:rsidP="00D104D4">
      <w:pPr>
        <w:tabs>
          <w:tab w:val="left" w:pos="2355"/>
        </w:tabs>
        <w:spacing w:line="600" w:lineRule="auto"/>
        <w:rPr>
          <w:rFonts w:ascii="Times New Roman" w:eastAsiaTheme="minorHAnsi" w:hAnsi="Times New Roman" w:cs="Times New Roman"/>
          <w:color w:val="auto"/>
          <w:sz w:val="28"/>
          <w:szCs w:val="28"/>
          <w:lang w:val="en-GB"/>
        </w:rPr>
      </w:pPr>
      <w:r>
        <w:rPr>
          <w:rFonts w:ascii="Times New Roman" w:eastAsiaTheme="minorHAnsi" w:hAnsi="Times New Roman" w:cs="Times New Roman"/>
          <w:color w:val="auto"/>
          <w:sz w:val="28"/>
          <w:szCs w:val="28"/>
          <w:lang w:val="en-GB"/>
        </w:rPr>
        <w:t>9. References..................................................................................</w:t>
      </w:r>
      <w:r w:rsidR="003C51F4">
        <w:rPr>
          <w:rFonts w:ascii="Times New Roman" w:eastAsiaTheme="minorHAnsi" w:hAnsi="Times New Roman" w:cs="Times New Roman"/>
          <w:color w:val="auto"/>
          <w:sz w:val="28"/>
          <w:szCs w:val="28"/>
          <w:lang w:val="en-GB"/>
        </w:rPr>
        <w:t>14</w:t>
      </w: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Default="00D104D4" w:rsidP="00D104D4">
      <w:pPr>
        <w:tabs>
          <w:tab w:val="left" w:pos="2355"/>
        </w:tabs>
        <w:spacing w:line="600" w:lineRule="auto"/>
        <w:rPr>
          <w:rFonts w:ascii="Times New Roman" w:eastAsiaTheme="minorHAnsi" w:hAnsi="Times New Roman" w:cs="Times New Roman"/>
          <w:color w:val="auto"/>
          <w:sz w:val="28"/>
          <w:szCs w:val="28"/>
          <w:lang w:val="en-GB"/>
        </w:rPr>
      </w:pPr>
    </w:p>
    <w:p w:rsidR="00D104D4" w:rsidRPr="00F6607C" w:rsidRDefault="00D104D4" w:rsidP="00D104D4">
      <w:pPr>
        <w:spacing w:line="240" w:lineRule="auto"/>
        <w:jc w:val="both"/>
        <w:rPr>
          <w:rFonts w:ascii="Times New Roman" w:eastAsia="Times New Roman" w:hAnsi="Times New Roman" w:cs="Times New Roman"/>
          <w:b/>
          <w:bCs/>
          <w:sz w:val="28"/>
          <w:szCs w:val="28"/>
        </w:rPr>
      </w:pPr>
      <w:r w:rsidRPr="00F6607C">
        <w:rPr>
          <w:rFonts w:ascii="Times New Roman" w:eastAsia="Times New Roman" w:hAnsi="Times New Roman" w:cs="Times New Roman"/>
          <w:b/>
          <w:bCs/>
          <w:sz w:val="28"/>
          <w:szCs w:val="28"/>
        </w:rPr>
        <w:lastRenderedPageBreak/>
        <w:t>1. INTRODUCTION:</w:t>
      </w:r>
    </w:p>
    <w:p w:rsidR="00D104D4" w:rsidRPr="00F6607C" w:rsidRDefault="00D104D4" w:rsidP="00D104D4">
      <w:pPr>
        <w:spacing w:line="240" w:lineRule="auto"/>
        <w:jc w:val="both"/>
        <w:rPr>
          <w:rFonts w:ascii="Times New Roman" w:eastAsia="Times New Roman" w:hAnsi="Times New Roman" w:cs="Times New Roman"/>
          <w:b/>
          <w:bCs/>
          <w:sz w:val="28"/>
          <w:szCs w:val="28"/>
        </w:rPr>
      </w:pPr>
    </w:p>
    <w:p w:rsidR="00D104D4" w:rsidRPr="00F6607C" w:rsidRDefault="00D104D4" w:rsidP="00D104D4">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The development of autonomous, intelligent systems has been in the focus of computer science, engineering, and cognitive science since many years. In a wide field of disciplines many techniques have been developed which can serve as building blocks for these kinds of systems. Examples are logical systems for reasoning and representation, visual perception systems, machine learning, and cognitive architectures, among others. However, all of these techniques cover only small subsets of all abilities a fully autonomous system must be equipped with to be able to operate in a complex environment.</w:t>
      </w:r>
    </w:p>
    <w:p w:rsidR="00D104D4" w:rsidRPr="00F6607C" w:rsidRDefault="00D104D4" w:rsidP="00D104D4">
      <w:pPr>
        <w:spacing w:line="360" w:lineRule="auto"/>
        <w:jc w:val="both"/>
        <w:rPr>
          <w:rFonts w:ascii="Times New Roman" w:eastAsia="Times New Roman" w:hAnsi="Times New Roman" w:cs="Times New Roman"/>
          <w:sz w:val="24"/>
          <w:szCs w:val="24"/>
        </w:rPr>
      </w:pPr>
    </w:p>
    <w:p w:rsidR="00D104D4" w:rsidRPr="00F6607C" w:rsidRDefault="00D104D4" w:rsidP="00D104D4">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The development of information technology in the forthcoming decades will demand informatics to leave applications that are exclusively computer-based and instead occupy itself with the development of daily life objects (e.g. white goods, cars, etc.) that contains “intelligence”. A number of skills are needed in order to construct such objects. The skills integrate different competences and not only the ability to make a perfect software application. In general, skills are needed to construct hardware objects that are governed by “intelligent” or “adaptive” software that continuously interacts with a changing and non-deterministic real world.</w:t>
      </w:r>
    </w:p>
    <w:p w:rsidR="00D104D4" w:rsidRPr="00F6607C" w:rsidRDefault="00D104D4" w:rsidP="00D104D4">
      <w:pPr>
        <w:spacing w:line="360" w:lineRule="auto"/>
        <w:jc w:val="both"/>
        <w:rPr>
          <w:rFonts w:ascii="Times New Roman" w:eastAsia="Times New Roman" w:hAnsi="Times New Roman" w:cs="Times New Roman"/>
          <w:sz w:val="24"/>
          <w:szCs w:val="24"/>
        </w:rPr>
      </w:pPr>
    </w:p>
    <w:p w:rsidR="00D104D4" w:rsidRPr="00F6607C" w:rsidRDefault="00D104D4" w:rsidP="00D104D4">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 football robot is a specialized autonomous robot and mobile robot that is used to play variants of soccer. This project encompasses various computer science disciplines like Real Time Robotics, Embedded Systems, Artificial Intelligence (up to some extent), communication using ZigBee, Image Processing using Matlab/</w:t>
      </w:r>
      <w:proofErr w:type="spellStart"/>
      <w:r w:rsidRPr="00F6607C">
        <w:rPr>
          <w:rFonts w:ascii="Times New Roman" w:eastAsia="Times New Roman" w:hAnsi="Times New Roman" w:cs="Times New Roman"/>
          <w:sz w:val="24"/>
          <w:szCs w:val="24"/>
        </w:rPr>
        <w:t>Scilab</w:t>
      </w:r>
      <w:proofErr w:type="spellEnd"/>
      <w:r w:rsidRPr="00F6607C">
        <w:rPr>
          <w:rFonts w:ascii="Times New Roman" w:eastAsia="Times New Roman" w:hAnsi="Times New Roman" w:cs="Times New Roman"/>
          <w:sz w:val="24"/>
          <w:szCs w:val="24"/>
        </w:rPr>
        <w:t xml:space="preserve">, etc. This project is being done under the guidance of </w:t>
      </w:r>
      <w:proofErr w:type="spellStart"/>
      <w:r w:rsidRPr="00F6607C">
        <w:rPr>
          <w:rFonts w:ascii="Times New Roman" w:eastAsia="Times New Roman" w:hAnsi="Times New Roman" w:cs="Times New Roman"/>
          <w:sz w:val="24"/>
          <w:szCs w:val="24"/>
        </w:rPr>
        <w:t>ERTS</w:t>
      </w:r>
      <w:proofErr w:type="spellEnd"/>
      <w:r w:rsidRPr="00F6607C">
        <w:rPr>
          <w:rFonts w:ascii="Times New Roman" w:eastAsia="Times New Roman" w:hAnsi="Times New Roman" w:cs="Times New Roman"/>
          <w:sz w:val="24"/>
          <w:szCs w:val="24"/>
        </w:rPr>
        <w:t xml:space="preserve"> lab, </w:t>
      </w:r>
      <w:proofErr w:type="spellStart"/>
      <w:r w:rsidRPr="00F6607C">
        <w:rPr>
          <w:rFonts w:ascii="Times New Roman" w:eastAsia="Times New Roman" w:hAnsi="Times New Roman" w:cs="Times New Roman"/>
          <w:sz w:val="24"/>
          <w:szCs w:val="24"/>
        </w:rPr>
        <w:t>IIT</w:t>
      </w:r>
      <w:proofErr w:type="spellEnd"/>
      <w:r w:rsidRPr="00F6607C">
        <w:rPr>
          <w:rFonts w:ascii="Times New Roman" w:eastAsia="Times New Roman" w:hAnsi="Times New Roman" w:cs="Times New Roman"/>
          <w:sz w:val="24"/>
          <w:szCs w:val="24"/>
        </w:rPr>
        <w:t xml:space="preserve"> Bombay. Thus, it is a great learning experience for us.</w:t>
      </w:r>
    </w:p>
    <w:p w:rsidR="00D104D4" w:rsidRDefault="00D104D4" w:rsidP="00D104D4">
      <w:pPr>
        <w:tabs>
          <w:tab w:val="left" w:pos="2355"/>
        </w:tabs>
        <w:spacing w:line="600" w:lineRule="auto"/>
        <w:rPr>
          <w:rFonts w:ascii="Times New Roman" w:hAnsi="Times New Roman" w:cs="Times New Roman"/>
          <w:b/>
          <w:sz w:val="40"/>
          <w:szCs w:val="40"/>
        </w:rPr>
      </w:pPr>
    </w:p>
    <w:p w:rsidR="00D104D4" w:rsidRDefault="00D104D4"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50D51">
      <w:pPr>
        <w:spacing w:line="360" w:lineRule="auto"/>
        <w:jc w:val="both"/>
        <w:rPr>
          <w:rFonts w:ascii="Times New Roman" w:eastAsia="Times New Roman" w:hAnsi="Times New Roman" w:cs="Times New Roman"/>
          <w:b/>
          <w:bCs/>
          <w:sz w:val="24"/>
          <w:szCs w:val="24"/>
        </w:rPr>
      </w:pPr>
    </w:p>
    <w:p w:rsidR="00D50D51" w:rsidRPr="00F6607C" w:rsidRDefault="00D50D51" w:rsidP="00D50D51">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2</w:t>
      </w:r>
      <w:r w:rsidRPr="00F6607C">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F6607C">
        <w:rPr>
          <w:rFonts w:ascii="Times New Roman" w:eastAsia="Times New Roman" w:hAnsi="Times New Roman" w:cs="Times New Roman"/>
          <w:b/>
          <w:bCs/>
          <w:sz w:val="24"/>
          <w:szCs w:val="24"/>
        </w:rPr>
        <w:t xml:space="preserve"> PROBLEM STATEMENT:</w:t>
      </w:r>
    </w:p>
    <w:p w:rsidR="00D50D51" w:rsidRPr="00F6607C" w:rsidRDefault="00D50D51" w:rsidP="00D50D51">
      <w:pPr>
        <w:spacing w:line="360" w:lineRule="auto"/>
        <w:jc w:val="both"/>
        <w:rPr>
          <w:rFonts w:ascii="Times New Roman" w:eastAsia="Times New Roman" w:hAnsi="Times New Roman" w:cs="Times New Roman"/>
          <w:b/>
          <w:bCs/>
          <w:sz w:val="24"/>
          <w:szCs w:val="24"/>
        </w:rPr>
      </w:pPr>
      <w:r w:rsidRPr="00F6607C">
        <w:rPr>
          <w:rFonts w:ascii="Times New Roman" w:eastAsia="Times New Roman" w:hAnsi="Times New Roman" w:cs="Times New Roman"/>
          <w:b/>
          <w:bCs/>
          <w:sz w:val="24"/>
          <w:szCs w:val="24"/>
        </w:rPr>
        <w:t xml:space="preserve"> </w:t>
      </w:r>
    </w:p>
    <w:p w:rsidR="00D50D51" w:rsidRPr="00F6607C" w:rsidRDefault="00D50D51" w:rsidP="00D50D51">
      <w:pPr>
        <w:numPr>
          <w:ilvl w:val="0"/>
          <w:numId w:val="1"/>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Designing and developing a method for processing vision data into commands for motion control for autonomous soccer playing robot swarm.</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numPr>
          <w:ilvl w:val="0"/>
          <w:numId w:val="2"/>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Autonomous robots are robots that can perform various designated tasks by understanding the environment without continuous human guidance.</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numPr>
          <w:ilvl w:val="0"/>
          <w:numId w:val="3"/>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There will be 2 Spark V robots in the arena, one goal-keeper and one striker.</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numPr>
          <w:ilvl w:val="0"/>
          <w:numId w:val="4"/>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The goal-keeper exhibits autonomous </w:t>
      </w:r>
      <w:proofErr w:type="spellStart"/>
      <w:r w:rsidRPr="00F6607C">
        <w:rPr>
          <w:rFonts w:ascii="Times New Roman" w:eastAsia="Times New Roman" w:hAnsi="Times New Roman" w:cs="Times New Roman"/>
          <w:sz w:val="24"/>
          <w:szCs w:val="24"/>
        </w:rPr>
        <w:t>behaviour</w:t>
      </w:r>
      <w:proofErr w:type="spellEnd"/>
      <w:r w:rsidRPr="00F6607C">
        <w:rPr>
          <w:rFonts w:ascii="Times New Roman" w:eastAsia="Times New Roman" w:hAnsi="Times New Roman" w:cs="Times New Roman"/>
          <w:sz w:val="24"/>
          <w:szCs w:val="24"/>
        </w:rPr>
        <w:t xml:space="preserve"> so there is no human control over its play except the control of starting and stopping the game. Each team is controlled and coordinated by a controller which makes decisions based on the images of the arena obtained.</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numPr>
          <w:ilvl w:val="0"/>
          <w:numId w:val="5"/>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The striker which is humanly controlled always tries for pushing the ball in the goal.</w:t>
      </w:r>
    </w:p>
    <w:p w:rsidR="00D104D4" w:rsidRDefault="00D104D4"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50D51">
      <w:pPr>
        <w:spacing w:line="360" w:lineRule="auto"/>
        <w:jc w:val="both"/>
        <w:rPr>
          <w:rFonts w:ascii="Times New Roman" w:eastAsia="Times New Roman" w:hAnsi="Times New Roman" w:cs="Times New Roman"/>
          <w:b/>
          <w:bCs/>
          <w:sz w:val="24"/>
          <w:szCs w:val="24"/>
        </w:rPr>
      </w:pPr>
    </w:p>
    <w:p w:rsidR="00D50D51" w:rsidRPr="00F6607C" w:rsidRDefault="00D50D51" w:rsidP="00D50D51">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 REQUIREMENTS</w:t>
      </w:r>
      <w:r w:rsidRPr="00F6607C">
        <w:rPr>
          <w:rFonts w:ascii="Times New Roman" w:eastAsia="Times New Roman" w:hAnsi="Times New Roman" w:cs="Times New Roman"/>
          <w:b/>
          <w:bCs/>
          <w:sz w:val="24"/>
          <w:szCs w:val="24"/>
        </w:rPr>
        <w:t>:</w:t>
      </w:r>
    </w:p>
    <w:p w:rsidR="00D50D51" w:rsidRPr="00F6607C" w:rsidRDefault="00D50D51" w:rsidP="00D50D51">
      <w:pPr>
        <w:spacing w:line="360" w:lineRule="auto"/>
        <w:jc w:val="both"/>
        <w:rPr>
          <w:rFonts w:ascii="Times New Roman" w:eastAsia="Times New Roman" w:hAnsi="Times New Roman" w:cs="Times New Roman"/>
          <w:b/>
          <w:bCs/>
          <w:sz w:val="24"/>
          <w:szCs w:val="24"/>
        </w:rPr>
      </w:pP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Ø  Hardware requirements:</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numPr>
          <w:ilvl w:val="0"/>
          <w:numId w:val="6"/>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Spark V robots (2) which act a soccer player. One Striker and one goal keeper.</w:t>
      </w:r>
    </w:p>
    <w:p w:rsidR="00D50D51" w:rsidRPr="00F6607C" w:rsidRDefault="00D50D51" w:rsidP="00D50D51">
      <w:pPr>
        <w:numPr>
          <w:ilvl w:val="0"/>
          <w:numId w:val="6"/>
        </w:numPr>
        <w:tabs>
          <w:tab w:val="num" w:pos="720"/>
        </w:tabs>
        <w:spacing w:line="360" w:lineRule="auto"/>
        <w:jc w:val="both"/>
        <w:rPr>
          <w:rFonts w:ascii="Times New Roman" w:eastAsia="Times New Roman" w:hAnsi="Times New Roman" w:cs="Times New Roman"/>
          <w:sz w:val="24"/>
          <w:szCs w:val="24"/>
        </w:rPr>
      </w:pPr>
      <w:proofErr w:type="spellStart"/>
      <w:r w:rsidRPr="00F6607C">
        <w:rPr>
          <w:rFonts w:ascii="Times New Roman" w:eastAsia="Times New Roman" w:hAnsi="Times New Roman" w:cs="Times New Roman"/>
          <w:sz w:val="24"/>
          <w:szCs w:val="24"/>
        </w:rPr>
        <w:t>XBEE</w:t>
      </w:r>
      <w:proofErr w:type="spellEnd"/>
      <w:r w:rsidRPr="00F6607C">
        <w:rPr>
          <w:rFonts w:ascii="Times New Roman" w:eastAsia="Times New Roman" w:hAnsi="Times New Roman" w:cs="Times New Roman"/>
          <w:sz w:val="24"/>
          <w:szCs w:val="24"/>
        </w:rPr>
        <w:t xml:space="preserve"> module (4) for wireless communication between robots and computer.</w:t>
      </w:r>
    </w:p>
    <w:p w:rsidR="00D50D51" w:rsidRPr="00F6607C" w:rsidRDefault="00D50D51" w:rsidP="00D50D51">
      <w:pPr>
        <w:numPr>
          <w:ilvl w:val="0"/>
          <w:numId w:val="6"/>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Camera (1) for Image processing.</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Ø  Software requirements:</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numPr>
          <w:ilvl w:val="0"/>
          <w:numId w:val="7"/>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Win </w:t>
      </w:r>
      <w:proofErr w:type="spellStart"/>
      <w:r w:rsidRPr="00F6607C">
        <w:rPr>
          <w:rFonts w:ascii="Times New Roman" w:eastAsia="Times New Roman" w:hAnsi="Times New Roman" w:cs="Times New Roman"/>
          <w:sz w:val="24"/>
          <w:szCs w:val="24"/>
        </w:rPr>
        <w:t>AVR</w:t>
      </w:r>
      <w:proofErr w:type="spellEnd"/>
    </w:p>
    <w:p w:rsidR="00D50D51" w:rsidRPr="00F6607C" w:rsidRDefault="00D50D51" w:rsidP="00D50D51">
      <w:pPr>
        <w:numPr>
          <w:ilvl w:val="0"/>
          <w:numId w:val="7"/>
        </w:numPr>
        <w:tabs>
          <w:tab w:val="num" w:pos="720"/>
        </w:tabs>
        <w:spacing w:line="360" w:lineRule="auto"/>
        <w:jc w:val="both"/>
        <w:rPr>
          <w:rFonts w:ascii="Times New Roman" w:eastAsia="Times New Roman" w:hAnsi="Times New Roman" w:cs="Times New Roman"/>
          <w:sz w:val="24"/>
          <w:szCs w:val="24"/>
        </w:rPr>
      </w:pPr>
      <w:proofErr w:type="spellStart"/>
      <w:r w:rsidRPr="00F6607C">
        <w:rPr>
          <w:rFonts w:ascii="Times New Roman" w:eastAsia="Times New Roman" w:hAnsi="Times New Roman" w:cs="Times New Roman"/>
          <w:sz w:val="24"/>
          <w:szCs w:val="24"/>
        </w:rPr>
        <w:t>openCV</w:t>
      </w:r>
      <w:proofErr w:type="spellEnd"/>
    </w:p>
    <w:p w:rsidR="00D50D51" w:rsidRPr="00F6607C" w:rsidRDefault="00D50D51" w:rsidP="00D50D51">
      <w:pPr>
        <w:numPr>
          <w:ilvl w:val="0"/>
          <w:numId w:val="7"/>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Windows XP or higher.</w:t>
      </w:r>
    </w:p>
    <w:p w:rsidR="00D50D51" w:rsidRPr="00F6607C" w:rsidRDefault="00D50D51" w:rsidP="00D50D51">
      <w:pPr>
        <w:numPr>
          <w:ilvl w:val="0"/>
          <w:numId w:val="7"/>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Code::Blocks</w:t>
      </w:r>
    </w:p>
    <w:p w:rsidR="00D50D51" w:rsidRPr="00F6607C" w:rsidRDefault="00D50D51" w:rsidP="00D50D51">
      <w:pPr>
        <w:numPr>
          <w:ilvl w:val="0"/>
          <w:numId w:val="7"/>
        </w:numPr>
        <w:tabs>
          <w:tab w:val="num" w:pos="720"/>
        </w:tabs>
        <w:spacing w:line="360" w:lineRule="auto"/>
        <w:jc w:val="both"/>
        <w:rPr>
          <w:rFonts w:ascii="Times New Roman" w:eastAsia="Times New Roman" w:hAnsi="Times New Roman" w:cs="Times New Roman"/>
          <w:sz w:val="24"/>
          <w:szCs w:val="24"/>
        </w:rPr>
      </w:pPr>
      <w:proofErr w:type="spellStart"/>
      <w:r w:rsidRPr="00F6607C">
        <w:rPr>
          <w:rFonts w:ascii="Times New Roman" w:eastAsia="Times New Roman" w:hAnsi="Times New Roman" w:cs="Times New Roman"/>
          <w:sz w:val="24"/>
          <w:szCs w:val="24"/>
        </w:rPr>
        <w:t>cvBlob</w:t>
      </w:r>
      <w:proofErr w:type="spellEnd"/>
      <w:r w:rsidRPr="00F6607C">
        <w:rPr>
          <w:rFonts w:ascii="Times New Roman" w:eastAsia="Times New Roman" w:hAnsi="Times New Roman" w:cs="Times New Roman"/>
          <w:sz w:val="24"/>
          <w:szCs w:val="24"/>
        </w:rPr>
        <w:t xml:space="preserve"> library</w:t>
      </w:r>
    </w:p>
    <w:p w:rsidR="00D50D51" w:rsidRPr="00F6607C" w:rsidRDefault="00D50D51" w:rsidP="00D50D51">
      <w:pPr>
        <w:spacing w:line="360" w:lineRule="auto"/>
        <w:jc w:val="both"/>
        <w:rPr>
          <w:rFonts w:ascii="Times New Roman" w:eastAsia="Times New Roman" w:hAnsi="Times New Roman" w:cs="Times New Roman"/>
          <w:sz w:val="24"/>
          <w:szCs w:val="24"/>
        </w:rPr>
      </w:pPr>
    </w:p>
    <w:p w:rsidR="00D50D51" w:rsidRPr="00F6607C" w:rsidRDefault="00D50D51" w:rsidP="00D50D51">
      <w:pPr>
        <w:spacing w:before="120" w:after="120" w:line="360" w:lineRule="auto"/>
        <w:ind w:left="720"/>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The robots don’t have individual intelligence, they are controlled by a central controller takes the digital image as input and returns commands to robots via wireless medium for motion control.</w:t>
      </w: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104D4">
      <w:pPr>
        <w:tabs>
          <w:tab w:val="left" w:pos="2355"/>
        </w:tabs>
        <w:spacing w:line="600" w:lineRule="auto"/>
        <w:rPr>
          <w:rFonts w:ascii="Times New Roman" w:hAnsi="Times New Roman" w:cs="Times New Roman"/>
          <w:b/>
          <w:sz w:val="40"/>
          <w:szCs w:val="40"/>
        </w:rPr>
      </w:pPr>
    </w:p>
    <w:p w:rsidR="00D50D51" w:rsidRDefault="00D50D51" w:rsidP="00D50D51">
      <w:pPr>
        <w:spacing w:line="360" w:lineRule="auto"/>
        <w:jc w:val="both"/>
        <w:rPr>
          <w:rFonts w:ascii="Times New Roman" w:eastAsia="Times New Roman" w:hAnsi="Times New Roman" w:cs="Times New Roman"/>
          <w:b/>
          <w:bCs/>
          <w:sz w:val="28"/>
          <w:szCs w:val="28"/>
        </w:rPr>
      </w:pPr>
    </w:p>
    <w:p w:rsidR="00D50D51" w:rsidRDefault="00D50D51" w:rsidP="00D50D51">
      <w:pPr>
        <w:spacing w:line="360" w:lineRule="auto"/>
        <w:jc w:val="both"/>
        <w:rPr>
          <w:rFonts w:ascii="Times New Roman" w:eastAsia="Times New Roman" w:hAnsi="Times New Roman" w:cs="Times New Roman"/>
          <w:b/>
          <w:bCs/>
          <w:sz w:val="28"/>
          <w:szCs w:val="28"/>
        </w:rPr>
      </w:pPr>
    </w:p>
    <w:p w:rsidR="00D50D51" w:rsidRPr="00F6607C" w:rsidRDefault="00D50D51" w:rsidP="00D50D51">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4</w:t>
      </w:r>
      <w:r w:rsidRPr="00F6607C">
        <w:rPr>
          <w:rFonts w:ascii="Times New Roman" w:eastAsia="Times New Roman" w:hAnsi="Times New Roman" w:cs="Times New Roman"/>
          <w:b/>
          <w:bCs/>
          <w:sz w:val="28"/>
          <w:szCs w:val="28"/>
        </w:rPr>
        <w:t>. IMPLEMENTATION DETAILS:</w:t>
      </w:r>
    </w:p>
    <w:p w:rsidR="00D50D51" w:rsidRPr="00F6607C" w:rsidRDefault="00D50D51" w:rsidP="00D50D51">
      <w:pPr>
        <w:spacing w:line="360" w:lineRule="auto"/>
        <w:jc w:val="both"/>
        <w:rPr>
          <w:rFonts w:ascii="Times New Roman" w:eastAsia="Times New Roman" w:hAnsi="Times New Roman" w:cs="Times New Roman"/>
          <w:b/>
          <w:bCs/>
          <w:sz w:val="28"/>
          <w:szCs w:val="28"/>
        </w:rPr>
      </w:pPr>
    </w:p>
    <w:p w:rsidR="00D50D51" w:rsidRPr="00F6607C" w:rsidRDefault="00D50D51" w:rsidP="00D50D51">
      <w:pPr>
        <w:numPr>
          <w:ilvl w:val="0"/>
          <w:numId w:val="8"/>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Implementation of color detection.</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We used basic thresholding for color detection. Thresholding filters out the pixels of color out of specified range. Thresholding is an operation which highlights pixels above a certain thresh-hold. In order to implement ranged thresh-holding, we have to perform thresholding twice.</w:t>
      </w:r>
    </w:p>
    <w:p w:rsidR="00D50D51" w:rsidRPr="00F6607C" w:rsidRDefault="00D50D51" w:rsidP="00D50D51">
      <w:pPr>
        <w:spacing w:line="360" w:lineRule="auto"/>
        <w:jc w:val="both"/>
        <w:rPr>
          <w:rFonts w:ascii="Times New Roman" w:eastAsia="Times New Roman" w:hAnsi="Times New Roman" w:cs="Times New Roman"/>
          <w:sz w:val="24"/>
          <w:szCs w:val="24"/>
        </w:rPr>
      </w:pPr>
      <w:proofErr w:type="spellStart"/>
      <w:proofErr w:type="gramStart"/>
      <w:r w:rsidRPr="00F6607C">
        <w:rPr>
          <w:rFonts w:ascii="Times New Roman" w:eastAsia="Times New Roman" w:hAnsi="Times New Roman" w:cs="Times New Roman"/>
          <w:sz w:val="24"/>
          <w:szCs w:val="24"/>
        </w:rPr>
        <w:t>T</w:t>
      </w:r>
      <w:r w:rsidRPr="00F6607C">
        <w:rPr>
          <w:rFonts w:ascii="Times New Roman" w:eastAsia="Times New Roman" w:hAnsi="Times New Roman" w:cs="Times New Roman"/>
          <w:sz w:val="24"/>
          <w:szCs w:val="24"/>
          <w:vertAlign w:val="subscript"/>
        </w:rPr>
        <w:t>r</w:t>
      </w:r>
      <w:proofErr w:type="spellEnd"/>
      <w:proofErr w:type="gramEnd"/>
      <w:r w:rsidRPr="00F6607C">
        <w:rPr>
          <w:rFonts w:ascii="Times New Roman" w:eastAsia="Times New Roman" w:hAnsi="Times New Roman" w:cs="Times New Roman"/>
          <w:sz w:val="24"/>
          <w:szCs w:val="24"/>
        </w:rPr>
        <w:t xml:space="preserve"> = T</w:t>
      </w:r>
      <w:r w:rsidRPr="00F6607C">
        <w:rPr>
          <w:rFonts w:ascii="Times New Roman" w:eastAsia="Times New Roman" w:hAnsi="Times New Roman" w:cs="Times New Roman"/>
          <w:sz w:val="24"/>
          <w:szCs w:val="24"/>
          <w:vertAlign w:val="subscript"/>
        </w:rPr>
        <w:t>1</w:t>
      </w:r>
      <w:r w:rsidRPr="00F6607C">
        <w:rPr>
          <w:rFonts w:ascii="Times New Roman" w:eastAsia="Times New Roman" w:hAnsi="Times New Roman" w:cs="Times New Roman"/>
          <w:sz w:val="24"/>
          <w:szCs w:val="24"/>
        </w:rPr>
        <w:t xml:space="preserve"> – T</w:t>
      </w:r>
      <w:r w:rsidRPr="00F6607C">
        <w:rPr>
          <w:rFonts w:ascii="Times New Roman" w:eastAsia="Times New Roman" w:hAnsi="Times New Roman" w:cs="Times New Roman"/>
          <w:sz w:val="24"/>
          <w:szCs w:val="24"/>
          <w:vertAlign w:val="subscript"/>
        </w:rPr>
        <w:t>2</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Ex. Suppose we want to detect ‘PINK’ color.</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For </w:t>
      </w:r>
      <w:proofErr w:type="spellStart"/>
      <w:r w:rsidRPr="00F6607C">
        <w:rPr>
          <w:rFonts w:ascii="Times New Roman" w:eastAsia="Times New Roman" w:hAnsi="Times New Roman" w:cs="Times New Roman"/>
          <w:sz w:val="24"/>
          <w:szCs w:val="24"/>
        </w:rPr>
        <w:t>HSV</w:t>
      </w:r>
      <w:proofErr w:type="spellEnd"/>
      <w:r w:rsidRPr="00F6607C">
        <w:rPr>
          <w:rFonts w:ascii="Times New Roman" w:eastAsia="Times New Roman" w:hAnsi="Times New Roman" w:cs="Times New Roman"/>
          <w:sz w:val="24"/>
          <w:szCs w:val="24"/>
        </w:rPr>
        <w:t xml:space="preserve"> color space, pink lies between values 150-170 (for value of h). So we have to perform ranged threshold of range 150-170 to identify PINK. We first perform thresholding for value 150 and then perform thresholding for 170.</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Let T</w:t>
      </w:r>
      <w:r w:rsidRPr="00F6607C">
        <w:rPr>
          <w:rFonts w:ascii="Times New Roman" w:eastAsia="Times New Roman" w:hAnsi="Times New Roman" w:cs="Times New Roman"/>
          <w:sz w:val="24"/>
          <w:szCs w:val="24"/>
          <w:vertAlign w:val="subscript"/>
        </w:rPr>
        <w:t>1</w:t>
      </w:r>
      <w:r w:rsidRPr="00F6607C">
        <w:rPr>
          <w:rFonts w:ascii="Times New Roman" w:eastAsia="Times New Roman" w:hAnsi="Times New Roman" w:cs="Times New Roman"/>
          <w:sz w:val="24"/>
          <w:szCs w:val="24"/>
        </w:rPr>
        <w:t xml:space="preserve"> = Image after thresholding with value 150.</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Let T</w:t>
      </w:r>
      <w:r w:rsidRPr="00F6607C">
        <w:rPr>
          <w:rFonts w:ascii="Times New Roman" w:eastAsia="Times New Roman" w:hAnsi="Times New Roman" w:cs="Times New Roman"/>
          <w:sz w:val="24"/>
          <w:szCs w:val="24"/>
          <w:vertAlign w:val="subscript"/>
        </w:rPr>
        <w:t>2</w:t>
      </w:r>
      <w:r w:rsidRPr="00F6607C">
        <w:rPr>
          <w:rFonts w:ascii="Times New Roman" w:eastAsia="Times New Roman" w:hAnsi="Times New Roman" w:cs="Times New Roman"/>
          <w:sz w:val="24"/>
          <w:szCs w:val="24"/>
        </w:rPr>
        <w:t xml:space="preserve"> = image after thresholding with value 170.</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In order to get desired output, subtract T</w:t>
      </w:r>
      <w:r w:rsidRPr="00F6607C">
        <w:rPr>
          <w:rFonts w:ascii="Times New Roman" w:eastAsia="Times New Roman" w:hAnsi="Times New Roman" w:cs="Times New Roman"/>
          <w:sz w:val="24"/>
          <w:szCs w:val="24"/>
          <w:vertAlign w:val="subscript"/>
        </w:rPr>
        <w:t>2</w:t>
      </w:r>
      <w:r w:rsidRPr="00F6607C">
        <w:rPr>
          <w:rFonts w:ascii="Times New Roman" w:eastAsia="Times New Roman" w:hAnsi="Times New Roman" w:cs="Times New Roman"/>
          <w:sz w:val="24"/>
          <w:szCs w:val="24"/>
        </w:rPr>
        <w:t xml:space="preserve"> from T</w:t>
      </w:r>
      <w:r w:rsidRPr="00F6607C">
        <w:rPr>
          <w:rFonts w:ascii="Times New Roman" w:eastAsia="Times New Roman" w:hAnsi="Times New Roman" w:cs="Times New Roman"/>
          <w:sz w:val="24"/>
          <w:szCs w:val="24"/>
          <w:vertAlign w:val="subscript"/>
        </w:rPr>
        <w:t>1</w:t>
      </w:r>
      <w:r w:rsidRPr="00F6607C">
        <w:rPr>
          <w:rFonts w:ascii="Times New Roman" w:eastAsia="Times New Roman" w:hAnsi="Times New Roman" w:cs="Times New Roman"/>
          <w:sz w:val="24"/>
          <w:szCs w:val="24"/>
        </w:rPr>
        <w:t>.</w:t>
      </w:r>
    </w:p>
    <w:p w:rsidR="00D50D51" w:rsidRPr="00F6607C" w:rsidRDefault="00D50D51" w:rsidP="00D50D51">
      <w:pPr>
        <w:spacing w:line="360" w:lineRule="auto"/>
        <w:ind w:left="720" w:hanging="720"/>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Thus, the resulting image containing only PINK pixels (</w:t>
      </w:r>
      <w:proofErr w:type="spellStart"/>
      <w:proofErr w:type="gramStart"/>
      <w:r w:rsidRPr="00F6607C">
        <w:rPr>
          <w:rFonts w:ascii="Times New Roman" w:eastAsia="Times New Roman" w:hAnsi="Times New Roman" w:cs="Times New Roman"/>
          <w:sz w:val="24"/>
          <w:szCs w:val="24"/>
        </w:rPr>
        <w:t>T</w:t>
      </w:r>
      <w:r w:rsidRPr="00F6607C">
        <w:rPr>
          <w:rFonts w:ascii="Times New Roman" w:eastAsia="Times New Roman" w:hAnsi="Times New Roman" w:cs="Times New Roman"/>
          <w:sz w:val="24"/>
          <w:szCs w:val="24"/>
          <w:vertAlign w:val="subscript"/>
        </w:rPr>
        <w:t>r</w:t>
      </w:r>
      <w:proofErr w:type="spellEnd"/>
      <w:proofErr w:type="gramEnd"/>
      <w:r w:rsidRPr="00F6607C">
        <w:rPr>
          <w:rFonts w:ascii="Times New Roman" w:eastAsia="Times New Roman" w:hAnsi="Times New Roman" w:cs="Times New Roman"/>
          <w:sz w:val="24"/>
          <w:szCs w:val="24"/>
        </w:rPr>
        <w:t>) is given by,</w:t>
      </w:r>
    </w:p>
    <w:p w:rsidR="00D50D51" w:rsidRPr="00F6607C" w:rsidRDefault="00D50D51" w:rsidP="00D50D51">
      <w:pPr>
        <w:spacing w:line="360" w:lineRule="auto"/>
        <w:ind w:left="720" w:hanging="720"/>
        <w:jc w:val="both"/>
        <w:rPr>
          <w:rFonts w:ascii="Times New Roman" w:eastAsia="Times New Roman" w:hAnsi="Times New Roman" w:cs="Times New Roman"/>
          <w:sz w:val="24"/>
          <w:szCs w:val="24"/>
        </w:rPr>
      </w:pPr>
      <w:proofErr w:type="spellStart"/>
      <w:proofErr w:type="gramStart"/>
      <w:r w:rsidRPr="00F6607C">
        <w:rPr>
          <w:rFonts w:ascii="Times New Roman" w:eastAsia="Times New Roman" w:hAnsi="Times New Roman" w:cs="Times New Roman"/>
          <w:sz w:val="24"/>
          <w:szCs w:val="24"/>
        </w:rPr>
        <w:t>T</w:t>
      </w:r>
      <w:r w:rsidRPr="00F6607C">
        <w:rPr>
          <w:rFonts w:ascii="Times New Roman" w:eastAsia="Times New Roman" w:hAnsi="Times New Roman" w:cs="Times New Roman"/>
          <w:sz w:val="24"/>
          <w:szCs w:val="24"/>
          <w:vertAlign w:val="subscript"/>
        </w:rPr>
        <w:t>r</w:t>
      </w:r>
      <w:proofErr w:type="spellEnd"/>
      <w:proofErr w:type="gramEnd"/>
      <w:r w:rsidRPr="00F6607C">
        <w:rPr>
          <w:rFonts w:ascii="Times New Roman" w:eastAsia="Times New Roman" w:hAnsi="Times New Roman" w:cs="Times New Roman"/>
          <w:sz w:val="24"/>
          <w:szCs w:val="24"/>
        </w:rPr>
        <w:t xml:space="preserve"> = T</w:t>
      </w:r>
      <w:r w:rsidRPr="00F6607C">
        <w:rPr>
          <w:rFonts w:ascii="Times New Roman" w:eastAsia="Times New Roman" w:hAnsi="Times New Roman" w:cs="Times New Roman"/>
          <w:sz w:val="24"/>
          <w:szCs w:val="24"/>
          <w:vertAlign w:val="subscript"/>
        </w:rPr>
        <w:t>1</w:t>
      </w:r>
      <w:r w:rsidRPr="00F6607C">
        <w:rPr>
          <w:rFonts w:ascii="Times New Roman" w:eastAsia="Times New Roman" w:hAnsi="Times New Roman" w:cs="Times New Roman"/>
          <w:sz w:val="24"/>
          <w:szCs w:val="24"/>
        </w:rPr>
        <w:t xml:space="preserve"> – T</w:t>
      </w:r>
      <w:r w:rsidRPr="00F6607C">
        <w:rPr>
          <w:rFonts w:ascii="Times New Roman" w:eastAsia="Times New Roman" w:hAnsi="Times New Roman" w:cs="Times New Roman"/>
          <w:sz w:val="24"/>
          <w:szCs w:val="24"/>
          <w:vertAlign w:val="subscript"/>
        </w:rPr>
        <w:t>2</w:t>
      </w:r>
      <w:r w:rsidRPr="00F6607C">
        <w:rPr>
          <w:rFonts w:ascii="Times New Roman" w:eastAsia="Times New Roman" w:hAnsi="Times New Roman" w:cs="Times New Roman"/>
          <w:sz w:val="24"/>
          <w:szCs w:val="24"/>
        </w:rPr>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code snippet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t xml:space="preserve">Mat </w:t>
      </w:r>
      <w:proofErr w:type="spellStart"/>
      <w:proofErr w:type="gramStart"/>
      <w:r w:rsidRPr="00F6607C">
        <w:rPr>
          <w:rFonts w:ascii="Times New Roman" w:eastAsia="Times New Roman" w:hAnsi="Times New Roman" w:cs="Times New Roman"/>
          <w:sz w:val="24"/>
          <w:szCs w:val="24"/>
        </w:rPr>
        <w:t>getThresholdedImage</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 xml:space="preserve">Mat </w:t>
      </w:r>
      <w:proofErr w:type="spellStart"/>
      <w:r w:rsidRPr="00F6607C">
        <w:rPr>
          <w:rFonts w:ascii="Times New Roman" w:eastAsia="Times New Roman" w:hAnsi="Times New Roman" w:cs="Times New Roman"/>
          <w:sz w:val="24"/>
          <w:szCs w:val="24"/>
        </w:rPr>
        <w:t>img</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int</w:t>
      </w:r>
      <w:proofErr w:type="spellEnd"/>
      <w:r w:rsidRPr="00F6607C">
        <w:rPr>
          <w:rFonts w:ascii="Times New Roman" w:eastAsia="Times New Roman" w:hAnsi="Times New Roman" w:cs="Times New Roman"/>
          <w:sz w:val="24"/>
          <w:szCs w:val="24"/>
        </w:rPr>
        <w:t xml:space="preserve"> lb, </w:t>
      </w:r>
      <w:proofErr w:type="spellStart"/>
      <w:r w:rsidRPr="00F6607C">
        <w:rPr>
          <w:rFonts w:ascii="Times New Roman" w:eastAsia="Times New Roman" w:hAnsi="Times New Roman" w:cs="Times New Roman"/>
          <w:sz w:val="24"/>
          <w:szCs w:val="24"/>
        </w:rPr>
        <w:t>int</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hb</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 xml:space="preserve">Mat </w:t>
      </w:r>
      <w:proofErr w:type="spellStart"/>
      <w:proofErr w:type="gramStart"/>
      <w:r w:rsidRPr="00F6607C">
        <w:rPr>
          <w:rFonts w:ascii="Times New Roman" w:eastAsia="Times New Roman" w:hAnsi="Times New Roman" w:cs="Times New Roman"/>
          <w:sz w:val="24"/>
          <w:szCs w:val="24"/>
        </w:rPr>
        <w:t>retimg</w:t>
      </w:r>
      <w:proofErr w:type="spellEnd"/>
      <w:r w:rsidRPr="00F6607C">
        <w:rPr>
          <w:rFonts w:ascii="Times New Roman" w:eastAsia="Times New Roman" w:hAnsi="Times New Roman" w:cs="Times New Roman"/>
          <w:sz w:val="24"/>
          <w:szCs w:val="24"/>
        </w:rPr>
        <w:t>(</w:t>
      </w:r>
      <w:proofErr w:type="spellStart"/>
      <w:proofErr w:type="gramEnd"/>
      <w:r w:rsidRPr="00F6607C">
        <w:rPr>
          <w:rFonts w:ascii="Times New Roman" w:eastAsia="Times New Roman" w:hAnsi="Times New Roman" w:cs="Times New Roman"/>
          <w:sz w:val="24"/>
          <w:szCs w:val="24"/>
        </w:rPr>
        <w:t>img.rows</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img.cols</w:t>
      </w:r>
      <w:proofErr w:type="spellEnd"/>
      <w:r w:rsidRPr="00F6607C">
        <w:rPr>
          <w:rFonts w:ascii="Times New Roman" w:eastAsia="Times New Roman" w:hAnsi="Times New Roman" w:cs="Times New Roman"/>
          <w:sz w:val="24"/>
          <w:szCs w:val="24"/>
        </w:rPr>
        <w:t>, CV_8UC1);</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 xml:space="preserve">Mat </w:t>
      </w:r>
      <w:proofErr w:type="gramStart"/>
      <w:r w:rsidRPr="00F6607C">
        <w:rPr>
          <w:rFonts w:ascii="Times New Roman" w:eastAsia="Times New Roman" w:hAnsi="Times New Roman" w:cs="Times New Roman"/>
          <w:sz w:val="24"/>
          <w:szCs w:val="24"/>
        </w:rPr>
        <w:t>t1(</w:t>
      </w:r>
      <w:proofErr w:type="spellStart"/>
      <w:proofErr w:type="gramEnd"/>
      <w:r w:rsidRPr="00F6607C">
        <w:rPr>
          <w:rFonts w:ascii="Times New Roman" w:eastAsia="Times New Roman" w:hAnsi="Times New Roman" w:cs="Times New Roman"/>
          <w:sz w:val="24"/>
          <w:szCs w:val="24"/>
        </w:rPr>
        <w:t>img.rows</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img.cols</w:t>
      </w:r>
      <w:proofErr w:type="spellEnd"/>
      <w:r w:rsidRPr="00F6607C">
        <w:rPr>
          <w:rFonts w:ascii="Times New Roman" w:eastAsia="Times New Roman" w:hAnsi="Times New Roman" w:cs="Times New Roman"/>
          <w:sz w:val="24"/>
          <w:szCs w:val="24"/>
        </w:rPr>
        <w:t>, CV_8UC1);</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 xml:space="preserve">Mat </w:t>
      </w:r>
      <w:proofErr w:type="gramStart"/>
      <w:r w:rsidRPr="00F6607C">
        <w:rPr>
          <w:rFonts w:ascii="Times New Roman" w:eastAsia="Times New Roman" w:hAnsi="Times New Roman" w:cs="Times New Roman"/>
          <w:sz w:val="24"/>
          <w:szCs w:val="24"/>
        </w:rPr>
        <w:t>t2(</w:t>
      </w:r>
      <w:proofErr w:type="spellStart"/>
      <w:proofErr w:type="gramEnd"/>
      <w:r w:rsidRPr="00F6607C">
        <w:rPr>
          <w:rFonts w:ascii="Times New Roman" w:eastAsia="Times New Roman" w:hAnsi="Times New Roman" w:cs="Times New Roman"/>
          <w:sz w:val="24"/>
          <w:szCs w:val="24"/>
        </w:rPr>
        <w:t>img.rows</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img.cols</w:t>
      </w:r>
      <w:proofErr w:type="spellEnd"/>
      <w:r w:rsidRPr="00F6607C">
        <w:rPr>
          <w:rFonts w:ascii="Times New Roman" w:eastAsia="Times New Roman" w:hAnsi="Times New Roman" w:cs="Times New Roman"/>
          <w:sz w:val="24"/>
          <w:szCs w:val="24"/>
        </w:rPr>
        <w:t>, CV_8UC1);</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gramStart"/>
      <w:r w:rsidRPr="00F6607C">
        <w:rPr>
          <w:rFonts w:ascii="Times New Roman" w:eastAsia="Times New Roman" w:hAnsi="Times New Roman" w:cs="Times New Roman"/>
          <w:sz w:val="24"/>
          <w:szCs w:val="24"/>
        </w:rPr>
        <w:t>threshold(</w:t>
      </w:r>
      <w:proofErr w:type="spellStart"/>
      <w:proofErr w:type="gramEnd"/>
      <w:r w:rsidRPr="00F6607C">
        <w:rPr>
          <w:rFonts w:ascii="Times New Roman" w:eastAsia="Times New Roman" w:hAnsi="Times New Roman" w:cs="Times New Roman"/>
          <w:sz w:val="24"/>
          <w:szCs w:val="24"/>
        </w:rPr>
        <w:t>img</w:t>
      </w:r>
      <w:proofErr w:type="spellEnd"/>
      <w:r w:rsidRPr="00F6607C">
        <w:rPr>
          <w:rFonts w:ascii="Times New Roman" w:eastAsia="Times New Roman" w:hAnsi="Times New Roman" w:cs="Times New Roman"/>
          <w:sz w:val="24"/>
          <w:szCs w:val="24"/>
        </w:rPr>
        <w:t xml:space="preserve">, t1, </w:t>
      </w:r>
      <w:proofErr w:type="spellStart"/>
      <w:r w:rsidRPr="00F6607C">
        <w:rPr>
          <w:rFonts w:ascii="Times New Roman" w:eastAsia="Times New Roman" w:hAnsi="Times New Roman" w:cs="Times New Roman"/>
          <w:sz w:val="24"/>
          <w:szCs w:val="24"/>
        </w:rPr>
        <w:t>hb</w:t>
      </w:r>
      <w:proofErr w:type="spellEnd"/>
      <w:r w:rsidRPr="00F6607C">
        <w:rPr>
          <w:rFonts w:ascii="Times New Roman" w:eastAsia="Times New Roman" w:hAnsi="Times New Roman" w:cs="Times New Roman"/>
          <w:sz w:val="24"/>
          <w:szCs w:val="24"/>
        </w:rPr>
        <w:t xml:space="preserve">, 255, </w:t>
      </w:r>
      <w:proofErr w:type="spellStart"/>
      <w:r w:rsidRPr="00F6607C">
        <w:rPr>
          <w:rFonts w:ascii="Times New Roman" w:eastAsia="Times New Roman" w:hAnsi="Times New Roman" w:cs="Times New Roman"/>
          <w:sz w:val="24"/>
          <w:szCs w:val="24"/>
        </w:rPr>
        <w:t>THRESH_BINARY</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gramStart"/>
      <w:r w:rsidRPr="00F6607C">
        <w:rPr>
          <w:rFonts w:ascii="Times New Roman" w:eastAsia="Times New Roman" w:hAnsi="Times New Roman" w:cs="Times New Roman"/>
          <w:sz w:val="24"/>
          <w:szCs w:val="24"/>
        </w:rPr>
        <w:t>threshold(</w:t>
      </w:r>
      <w:proofErr w:type="spellStart"/>
      <w:proofErr w:type="gramEnd"/>
      <w:r w:rsidRPr="00F6607C">
        <w:rPr>
          <w:rFonts w:ascii="Times New Roman" w:eastAsia="Times New Roman" w:hAnsi="Times New Roman" w:cs="Times New Roman"/>
          <w:sz w:val="24"/>
          <w:szCs w:val="24"/>
        </w:rPr>
        <w:t>img</w:t>
      </w:r>
      <w:proofErr w:type="spellEnd"/>
      <w:r w:rsidRPr="00F6607C">
        <w:rPr>
          <w:rFonts w:ascii="Times New Roman" w:eastAsia="Times New Roman" w:hAnsi="Times New Roman" w:cs="Times New Roman"/>
          <w:sz w:val="24"/>
          <w:szCs w:val="24"/>
        </w:rPr>
        <w:t xml:space="preserve">, t2, lb, 255, </w:t>
      </w:r>
      <w:proofErr w:type="spellStart"/>
      <w:r w:rsidRPr="00F6607C">
        <w:rPr>
          <w:rFonts w:ascii="Times New Roman" w:eastAsia="Times New Roman" w:hAnsi="Times New Roman" w:cs="Times New Roman"/>
          <w:sz w:val="24"/>
          <w:szCs w:val="24"/>
        </w:rPr>
        <w:t>THRESH_BINARY</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gramStart"/>
      <w:r w:rsidRPr="00F6607C">
        <w:rPr>
          <w:rFonts w:ascii="Times New Roman" w:eastAsia="Times New Roman" w:hAnsi="Times New Roman" w:cs="Times New Roman"/>
          <w:sz w:val="24"/>
          <w:szCs w:val="24"/>
        </w:rPr>
        <w:t>subtract(</w:t>
      </w:r>
      <w:proofErr w:type="gramEnd"/>
      <w:r w:rsidRPr="00F6607C">
        <w:rPr>
          <w:rFonts w:ascii="Times New Roman" w:eastAsia="Times New Roman" w:hAnsi="Times New Roman" w:cs="Times New Roman"/>
          <w:sz w:val="24"/>
          <w:szCs w:val="24"/>
        </w:rPr>
        <w:t xml:space="preserve">t2, t1, </w:t>
      </w:r>
      <w:proofErr w:type="spellStart"/>
      <w:r w:rsidRPr="00F6607C">
        <w:rPr>
          <w:rFonts w:ascii="Times New Roman" w:eastAsia="Times New Roman" w:hAnsi="Times New Roman" w:cs="Times New Roman"/>
          <w:sz w:val="24"/>
          <w:szCs w:val="24"/>
        </w:rPr>
        <w:t>retimg</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gramStart"/>
      <w:r w:rsidRPr="00F6607C">
        <w:rPr>
          <w:rFonts w:ascii="Times New Roman" w:eastAsia="Times New Roman" w:hAnsi="Times New Roman" w:cs="Times New Roman"/>
          <w:sz w:val="24"/>
          <w:szCs w:val="24"/>
        </w:rPr>
        <w:t>return</w:t>
      </w:r>
      <w:proofErr w:type="gram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retimg</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t>}</w:t>
      </w:r>
    </w:p>
    <w:p w:rsidR="00D50D51" w:rsidRPr="00F6607C" w:rsidRDefault="00D50D51" w:rsidP="00D50D51">
      <w:pPr>
        <w:spacing w:line="360" w:lineRule="auto"/>
        <w:ind w:left="720" w:hanging="720"/>
        <w:rPr>
          <w:rFonts w:ascii="Times New Roman" w:eastAsia="Times New Roman" w:hAnsi="Times New Roman" w:cs="Times New Roman"/>
          <w:sz w:val="24"/>
          <w:szCs w:val="24"/>
        </w:rPr>
      </w:pPr>
    </w:p>
    <w:p w:rsidR="00D50D51" w:rsidRPr="00F6607C" w:rsidRDefault="00D50D51" w:rsidP="00D50D51">
      <w:pPr>
        <w:spacing w:line="360" w:lineRule="auto"/>
        <w:ind w:left="720" w:hanging="720"/>
        <w:rPr>
          <w:rFonts w:ascii="Times New Roman" w:eastAsia="Times New Roman" w:hAnsi="Times New Roman" w:cs="Times New Roman"/>
          <w:sz w:val="24"/>
          <w:szCs w:val="24"/>
        </w:rPr>
      </w:pPr>
    </w:p>
    <w:p w:rsidR="00D50D51" w:rsidRDefault="00D50D51" w:rsidP="00D50D51">
      <w:pPr>
        <w:spacing w:line="360" w:lineRule="auto"/>
        <w:ind w:left="720" w:hanging="720"/>
        <w:rPr>
          <w:rFonts w:ascii="Times New Roman" w:eastAsia="Times New Roman" w:hAnsi="Times New Roman" w:cs="Times New Roman"/>
          <w:sz w:val="24"/>
          <w:szCs w:val="24"/>
        </w:rPr>
      </w:pPr>
    </w:p>
    <w:p w:rsidR="00D50D51" w:rsidRPr="00F6607C" w:rsidRDefault="00D50D51" w:rsidP="00D50D51">
      <w:pPr>
        <w:spacing w:line="360" w:lineRule="auto"/>
        <w:ind w:left="720" w:hanging="720"/>
        <w:rPr>
          <w:rFonts w:ascii="Times New Roman" w:eastAsia="Times New Roman" w:hAnsi="Times New Roman" w:cs="Times New Roman"/>
          <w:sz w:val="24"/>
          <w:szCs w:val="24"/>
        </w:rPr>
      </w:pPr>
    </w:p>
    <w:p w:rsidR="00D50D51" w:rsidRPr="00F6607C" w:rsidRDefault="00D50D51" w:rsidP="00D50D51">
      <w:pPr>
        <w:numPr>
          <w:ilvl w:val="0"/>
          <w:numId w:val="8"/>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lastRenderedPageBreak/>
        <w:t>Implementation of colored object detection.</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Once thresholding has been performed and we get an image with only a specific color highlighted. Now we have to perform region detection in that image. As only PINK colored regions are present in the image, on performing region detection, we would be able to tell where the PINK colored object is present in the field of vision of the camera.</w:t>
      </w: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Region detection is performed using connected component labeling algorithms. Algorithm we use is provided by </w:t>
      </w:r>
      <w:proofErr w:type="spellStart"/>
      <w:r w:rsidRPr="00F6607C">
        <w:rPr>
          <w:rFonts w:ascii="Times New Roman" w:eastAsia="Times New Roman" w:hAnsi="Times New Roman" w:cs="Times New Roman"/>
          <w:sz w:val="24"/>
          <w:szCs w:val="24"/>
        </w:rPr>
        <w:t>CVBLOB</w:t>
      </w:r>
      <w:proofErr w:type="spellEnd"/>
      <w:r w:rsidRPr="00F6607C">
        <w:rPr>
          <w:rFonts w:ascii="Times New Roman" w:eastAsia="Times New Roman" w:hAnsi="Times New Roman" w:cs="Times New Roman"/>
          <w:sz w:val="24"/>
          <w:szCs w:val="24"/>
        </w:rPr>
        <w:t xml:space="preserve"> library.</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code snippet</w:t>
      </w:r>
    </w:p>
    <w:p w:rsidR="00D50D51" w:rsidRPr="00F6607C" w:rsidRDefault="00D50D51" w:rsidP="00D50D51">
      <w:pPr>
        <w:spacing w:line="360" w:lineRule="auto"/>
        <w:rPr>
          <w:rFonts w:ascii="Times New Roman" w:eastAsia="Times New Roman" w:hAnsi="Times New Roman" w:cs="Times New Roman"/>
          <w:sz w:val="24"/>
          <w:szCs w:val="24"/>
        </w:rPr>
      </w:pPr>
      <w:proofErr w:type="gramStart"/>
      <w:r w:rsidRPr="00F6607C">
        <w:rPr>
          <w:rFonts w:ascii="Times New Roman" w:eastAsia="Times New Roman" w:hAnsi="Times New Roman" w:cs="Times New Roman"/>
          <w:sz w:val="24"/>
          <w:szCs w:val="24"/>
        </w:rPr>
        <w:t>void</w:t>
      </w:r>
      <w:proofErr w:type="gram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getPosition</w:t>
      </w:r>
      <w:proofErr w:type="spellEnd"/>
      <w:r w:rsidRPr="00F6607C">
        <w:rPr>
          <w:rFonts w:ascii="Times New Roman" w:eastAsia="Times New Roman" w:hAnsi="Times New Roman" w:cs="Times New Roman"/>
          <w:sz w:val="24"/>
          <w:szCs w:val="24"/>
        </w:rPr>
        <w:t xml:space="preserve">(Mat </w:t>
      </w:r>
      <w:proofErr w:type="spellStart"/>
      <w:r w:rsidRPr="00F6607C">
        <w:rPr>
          <w:rFonts w:ascii="Times New Roman" w:eastAsia="Times New Roman" w:hAnsi="Times New Roman" w:cs="Times New Roman"/>
          <w:sz w:val="24"/>
          <w:szCs w:val="24"/>
        </w:rPr>
        <w:t>currimg</w:t>
      </w:r>
      <w:proofErr w:type="spellEnd"/>
      <w:r w:rsidRPr="00F6607C">
        <w:rPr>
          <w:rFonts w:ascii="Times New Roman" w:eastAsia="Times New Roman" w:hAnsi="Times New Roman" w:cs="Times New Roman"/>
          <w:sz w:val="24"/>
          <w:szCs w:val="24"/>
        </w:rPr>
        <w:t>, Point2D *pos)</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Mat thresh = processor-&gt;</w:t>
      </w:r>
      <w:proofErr w:type="spellStart"/>
      <w:proofErr w:type="gramStart"/>
      <w:r w:rsidRPr="00F6607C">
        <w:rPr>
          <w:rFonts w:ascii="Times New Roman" w:eastAsia="Times New Roman" w:hAnsi="Times New Roman" w:cs="Times New Roman"/>
          <w:sz w:val="24"/>
          <w:szCs w:val="24"/>
        </w:rPr>
        <w:t>getThresholdedImage</w:t>
      </w:r>
      <w:proofErr w:type="spellEnd"/>
      <w:r w:rsidRPr="00F6607C">
        <w:rPr>
          <w:rFonts w:ascii="Times New Roman" w:eastAsia="Times New Roman" w:hAnsi="Times New Roman" w:cs="Times New Roman"/>
          <w:sz w:val="24"/>
          <w:szCs w:val="24"/>
        </w:rPr>
        <w:t>(</w:t>
      </w:r>
      <w:proofErr w:type="spellStart"/>
      <w:proofErr w:type="gramEnd"/>
      <w:r w:rsidRPr="00F6607C">
        <w:rPr>
          <w:rFonts w:ascii="Times New Roman" w:eastAsia="Times New Roman" w:hAnsi="Times New Roman" w:cs="Times New Roman"/>
          <w:sz w:val="24"/>
          <w:szCs w:val="24"/>
        </w:rPr>
        <w:t>currimg</w:t>
      </w:r>
      <w:proofErr w:type="spellEnd"/>
      <w:r w:rsidRPr="00F6607C">
        <w:rPr>
          <w:rFonts w:ascii="Times New Roman" w:eastAsia="Times New Roman" w:hAnsi="Times New Roman" w:cs="Times New Roman"/>
          <w:sz w:val="24"/>
          <w:szCs w:val="24"/>
        </w:rPr>
        <w:t>, this-&gt;</w:t>
      </w:r>
      <w:proofErr w:type="spellStart"/>
      <w:r w:rsidRPr="00F6607C">
        <w:rPr>
          <w:rFonts w:ascii="Times New Roman" w:eastAsia="Times New Roman" w:hAnsi="Times New Roman" w:cs="Times New Roman"/>
          <w:sz w:val="24"/>
          <w:szCs w:val="24"/>
        </w:rPr>
        <w:t>threshold_range.lower_bound</w:t>
      </w:r>
      <w:proofErr w:type="spellEnd"/>
      <w:r w:rsidRPr="00F6607C">
        <w:rPr>
          <w:rFonts w:ascii="Times New Roman" w:eastAsia="Times New Roman" w:hAnsi="Times New Roman" w:cs="Times New Roman"/>
          <w:sz w:val="24"/>
          <w:szCs w:val="24"/>
        </w:rPr>
        <w:t>, this-&gt;</w:t>
      </w:r>
      <w:proofErr w:type="spellStart"/>
      <w:r w:rsidRPr="00F6607C">
        <w:rPr>
          <w:rFonts w:ascii="Times New Roman" w:eastAsia="Times New Roman" w:hAnsi="Times New Roman" w:cs="Times New Roman"/>
          <w:sz w:val="24"/>
          <w:szCs w:val="24"/>
        </w:rPr>
        <w:t>threshold_range.upper_bound</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Mat smooth = processor-&gt;</w:t>
      </w:r>
      <w:proofErr w:type="spellStart"/>
      <w:proofErr w:type="gramStart"/>
      <w:r w:rsidRPr="00F6607C">
        <w:rPr>
          <w:rFonts w:ascii="Times New Roman" w:eastAsia="Times New Roman" w:hAnsi="Times New Roman" w:cs="Times New Roman"/>
          <w:sz w:val="24"/>
          <w:szCs w:val="24"/>
        </w:rPr>
        <w:t>getSmoothImage</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thresh, 3);</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namedWindow</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w:t>
      </w:r>
      <w:proofErr w:type="spellStart"/>
      <w:r w:rsidRPr="00F6607C">
        <w:rPr>
          <w:rFonts w:ascii="Times New Roman" w:eastAsia="Times New Roman" w:hAnsi="Times New Roman" w:cs="Times New Roman"/>
          <w:sz w:val="24"/>
          <w:szCs w:val="24"/>
        </w:rPr>
        <w:t>BotPos</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imshow</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w:t>
      </w:r>
      <w:proofErr w:type="spellStart"/>
      <w:r w:rsidRPr="00F6607C">
        <w:rPr>
          <w:rFonts w:ascii="Times New Roman" w:eastAsia="Times New Roman" w:hAnsi="Times New Roman" w:cs="Times New Roman"/>
          <w:sz w:val="24"/>
          <w:szCs w:val="24"/>
        </w:rPr>
        <w:t>BotPos</w:t>
      </w:r>
      <w:proofErr w:type="spellEnd"/>
      <w:r w:rsidRPr="00F6607C">
        <w:rPr>
          <w:rFonts w:ascii="Times New Roman" w:eastAsia="Times New Roman" w:hAnsi="Times New Roman" w:cs="Times New Roman"/>
          <w:sz w:val="24"/>
          <w:szCs w:val="24"/>
        </w:rPr>
        <w:t>", smooth);</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cout</w:t>
      </w:r>
      <w:proofErr w:type="spellEnd"/>
      <w:proofErr w:type="gramEnd"/>
      <w:r w:rsidRPr="00F6607C">
        <w:rPr>
          <w:rFonts w:ascii="Times New Roman" w:eastAsia="Times New Roman" w:hAnsi="Times New Roman" w:cs="Times New Roman"/>
          <w:sz w:val="24"/>
          <w:szCs w:val="24"/>
        </w:rPr>
        <w:t xml:space="preserve"> &lt;&lt; "last1\n";</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r w:rsidRPr="00F6607C">
        <w:rPr>
          <w:rFonts w:ascii="Times New Roman" w:eastAsia="Times New Roman" w:hAnsi="Times New Roman" w:cs="Times New Roman"/>
          <w:sz w:val="24"/>
          <w:szCs w:val="24"/>
        </w:rPr>
        <w:t>IplImage</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dispimg</w:t>
      </w:r>
      <w:proofErr w:type="spellEnd"/>
      <w:r w:rsidRPr="00F6607C">
        <w:rPr>
          <w:rFonts w:ascii="Times New Roman" w:eastAsia="Times New Roman" w:hAnsi="Times New Roman" w:cs="Times New Roman"/>
          <w:sz w:val="24"/>
          <w:szCs w:val="24"/>
        </w:rPr>
        <w:t xml:space="preserve"> = </w:t>
      </w:r>
      <w:proofErr w:type="spellStart"/>
      <w:proofErr w:type="gramStart"/>
      <w:r w:rsidRPr="00F6607C">
        <w:rPr>
          <w:rFonts w:ascii="Times New Roman" w:eastAsia="Times New Roman" w:hAnsi="Times New Roman" w:cs="Times New Roman"/>
          <w:sz w:val="24"/>
          <w:szCs w:val="24"/>
        </w:rPr>
        <w:t>cvCreateImage</w:t>
      </w:r>
      <w:proofErr w:type="spellEnd"/>
      <w:r w:rsidRPr="00F6607C">
        <w:rPr>
          <w:rFonts w:ascii="Times New Roman" w:eastAsia="Times New Roman" w:hAnsi="Times New Roman" w:cs="Times New Roman"/>
          <w:sz w:val="24"/>
          <w:szCs w:val="24"/>
        </w:rPr>
        <w:t>(</w:t>
      </w:r>
      <w:proofErr w:type="spellStart"/>
      <w:proofErr w:type="gramEnd"/>
      <w:r w:rsidRPr="00F6607C">
        <w:rPr>
          <w:rFonts w:ascii="Times New Roman" w:eastAsia="Times New Roman" w:hAnsi="Times New Roman" w:cs="Times New Roman"/>
          <w:sz w:val="24"/>
          <w:szCs w:val="24"/>
        </w:rPr>
        <w:t>cvSize</w:t>
      </w:r>
      <w:proofErr w:type="spellEnd"/>
      <w:r w:rsidRPr="00F6607C">
        <w:rPr>
          <w:rFonts w:ascii="Times New Roman" w:eastAsia="Times New Roman" w:hAnsi="Times New Roman" w:cs="Times New Roman"/>
          <w:sz w:val="24"/>
          <w:szCs w:val="24"/>
        </w:rPr>
        <w:t>(</w:t>
      </w:r>
      <w:proofErr w:type="spellStart"/>
      <w:r w:rsidRPr="00F6607C">
        <w:rPr>
          <w:rFonts w:ascii="Times New Roman" w:eastAsia="Times New Roman" w:hAnsi="Times New Roman" w:cs="Times New Roman"/>
          <w:sz w:val="24"/>
          <w:szCs w:val="24"/>
        </w:rPr>
        <w:t>currimg.rows</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currimg.cols</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IPL_DEPTH_LABEL</w:t>
      </w:r>
      <w:proofErr w:type="spellEnd"/>
      <w:r w:rsidRPr="00F6607C">
        <w:rPr>
          <w:rFonts w:ascii="Times New Roman" w:eastAsia="Times New Roman" w:hAnsi="Times New Roman" w:cs="Times New Roman"/>
          <w:sz w:val="24"/>
          <w:szCs w:val="24"/>
        </w:rPr>
        <w:t>, 3);</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r w:rsidRPr="00F6607C">
        <w:rPr>
          <w:rFonts w:ascii="Times New Roman" w:eastAsia="Times New Roman" w:hAnsi="Times New Roman" w:cs="Times New Roman"/>
          <w:sz w:val="24"/>
          <w:szCs w:val="24"/>
        </w:rPr>
        <w:t>IplImage</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orig</w:t>
      </w:r>
      <w:proofErr w:type="spellEnd"/>
      <w:r w:rsidRPr="00F6607C">
        <w:rPr>
          <w:rFonts w:ascii="Times New Roman" w:eastAsia="Times New Roman" w:hAnsi="Times New Roman" w:cs="Times New Roman"/>
          <w:sz w:val="24"/>
          <w:szCs w:val="24"/>
        </w:rPr>
        <w:t xml:space="preserve"> = smooth;</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cvShowImage</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w:t>
      </w:r>
      <w:proofErr w:type="spellStart"/>
      <w:r w:rsidRPr="00F6607C">
        <w:rPr>
          <w:rFonts w:ascii="Times New Roman" w:eastAsia="Times New Roman" w:hAnsi="Times New Roman" w:cs="Times New Roman"/>
          <w:sz w:val="24"/>
          <w:szCs w:val="24"/>
        </w:rPr>
        <w:t>fsmooth</w:t>
      </w:r>
      <w:proofErr w:type="spellEnd"/>
      <w:r w:rsidRPr="00F6607C">
        <w:rPr>
          <w:rFonts w:ascii="Times New Roman" w:eastAsia="Times New Roman" w:hAnsi="Times New Roman" w:cs="Times New Roman"/>
          <w:sz w:val="24"/>
          <w:szCs w:val="24"/>
        </w:rPr>
        <w:t>", &amp;</w:t>
      </w:r>
      <w:proofErr w:type="spellStart"/>
      <w:r w:rsidRPr="00F6607C">
        <w:rPr>
          <w:rFonts w:ascii="Times New Roman" w:eastAsia="Times New Roman" w:hAnsi="Times New Roman" w:cs="Times New Roman"/>
          <w:sz w:val="24"/>
          <w:szCs w:val="24"/>
        </w:rPr>
        <w:t>orig</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cout</w:t>
      </w:r>
      <w:proofErr w:type="spellEnd"/>
      <w:proofErr w:type="gramEnd"/>
      <w:r w:rsidRPr="00F6607C">
        <w:rPr>
          <w:rFonts w:ascii="Times New Roman" w:eastAsia="Times New Roman" w:hAnsi="Times New Roman" w:cs="Times New Roman"/>
          <w:sz w:val="24"/>
          <w:szCs w:val="24"/>
        </w:rPr>
        <w:t xml:space="preserve"> &lt;&lt; "last2\n";</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cvLabel</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&amp;</w:t>
      </w:r>
      <w:proofErr w:type="spellStart"/>
      <w:r w:rsidRPr="00F6607C">
        <w:rPr>
          <w:rFonts w:ascii="Times New Roman" w:eastAsia="Times New Roman" w:hAnsi="Times New Roman" w:cs="Times New Roman"/>
          <w:sz w:val="24"/>
          <w:szCs w:val="24"/>
        </w:rPr>
        <w:t>orig</w:t>
      </w:r>
      <w:proofErr w:type="spell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dispimg</w:t>
      </w:r>
      <w:proofErr w:type="spellEnd"/>
      <w:r w:rsidRPr="00F6607C">
        <w:rPr>
          <w:rFonts w:ascii="Times New Roman" w:eastAsia="Times New Roman" w:hAnsi="Times New Roman" w:cs="Times New Roman"/>
          <w:sz w:val="24"/>
          <w:szCs w:val="24"/>
        </w:rPr>
        <w:t>, blobs);</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CvLabel</w:t>
      </w:r>
      <w:proofErr w:type="spellEnd"/>
      <w:r w:rsidRPr="00F6607C">
        <w:rPr>
          <w:rFonts w:ascii="Times New Roman" w:eastAsia="Times New Roman" w:hAnsi="Times New Roman" w:cs="Times New Roman"/>
          <w:sz w:val="24"/>
          <w:szCs w:val="24"/>
        </w:rPr>
        <w:t xml:space="preserve"> lab = </w:t>
      </w:r>
      <w:proofErr w:type="spellStart"/>
      <w:r w:rsidRPr="00F6607C">
        <w:rPr>
          <w:rFonts w:ascii="Times New Roman" w:eastAsia="Times New Roman" w:hAnsi="Times New Roman" w:cs="Times New Roman"/>
          <w:sz w:val="24"/>
          <w:szCs w:val="24"/>
        </w:rPr>
        <w:t>cvb</w:t>
      </w:r>
      <w:proofErr w:type="spellEnd"/>
      <w:r w:rsidRPr="00F6607C">
        <w:rPr>
          <w:rFonts w:ascii="Times New Roman" w:eastAsia="Times New Roman" w:hAnsi="Times New Roman" w:cs="Times New Roman"/>
          <w:sz w:val="24"/>
          <w:szCs w:val="24"/>
        </w:rPr>
        <w:t>::</w:t>
      </w:r>
      <w:proofErr w:type="spellStart"/>
      <w:proofErr w:type="gramStart"/>
      <w:r w:rsidRPr="00F6607C">
        <w:rPr>
          <w:rFonts w:ascii="Times New Roman" w:eastAsia="Times New Roman" w:hAnsi="Times New Roman" w:cs="Times New Roman"/>
          <w:sz w:val="24"/>
          <w:szCs w:val="24"/>
        </w:rPr>
        <w:t>cvGreaterBlob</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blobs);</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cvb</w:t>
      </w:r>
      <w:proofErr w:type="spellEnd"/>
      <w:r w:rsidRPr="00F6607C">
        <w:rPr>
          <w:rFonts w:ascii="Times New Roman" w:eastAsia="Times New Roman" w:hAnsi="Times New Roman" w:cs="Times New Roman"/>
          <w:sz w:val="24"/>
          <w:szCs w:val="24"/>
        </w:rPr>
        <w:t>::</w:t>
      </w:r>
      <w:proofErr w:type="spellStart"/>
      <w:proofErr w:type="gramStart"/>
      <w:r w:rsidRPr="00F6607C">
        <w:rPr>
          <w:rFonts w:ascii="Times New Roman" w:eastAsia="Times New Roman" w:hAnsi="Times New Roman" w:cs="Times New Roman"/>
          <w:sz w:val="24"/>
          <w:szCs w:val="24"/>
        </w:rPr>
        <w:t>cvFilterByLabel</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blobs, lab);</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proofErr w:type="gramStart"/>
      <w:r w:rsidRPr="00F6607C">
        <w:rPr>
          <w:rFonts w:ascii="Times New Roman" w:eastAsia="Times New Roman" w:hAnsi="Times New Roman" w:cs="Times New Roman"/>
          <w:sz w:val="24"/>
          <w:szCs w:val="24"/>
        </w:rPr>
        <w:t>cout</w:t>
      </w:r>
      <w:proofErr w:type="spellEnd"/>
      <w:proofErr w:type="gramEnd"/>
      <w:r w:rsidRPr="00F6607C">
        <w:rPr>
          <w:rFonts w:ascii="Times New Roman" w:eastAsia="Times New Roman" w:hAnsi="Times New Roman" w:cs="Times New Roman"/>
          <w:sz w:val="24"/>
          <w:szCs w:val="24"/>
        </w:rPr>
        <w:t xml:space="preserve"> &lt;&lt; "last3\n";</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w:t>
      </w:r>
      <w:proofErr w:type="spellStart"/>
      <w:r w:rsidRPr="00F6607C">
        <w:rPr>
          <w:rFonts w:ascii="Times New Roman" w:eastAsia="Times New Roman" w:hAnsi="Times New Roman" w:cs="Times New Roman"/>
          <w:sz w:val="24"/>
          <w:szCs w:val="24"/>
        </w:rPr>
        <w:t>cout</w:t>
      </w:r>
      <w:proofErr w:type="spellEnd"/>
      <w:r w:rsidRPr="00F6607C">
        <w:rPr>
          <w:rFonts w:ascii="Times New Roman" w:eastAsia="Times New Roman" w:hAnsi="Times New Roman" w:cs="Times New Roman"/>
          <w:sz w:val="24"/>
          <w:szCs w:val="24"/>
        </w:rPr>
        <w:t xml:space="preserve"> &lt;&lt; "number of blobs detected: " &lt;&lt; </w:t>
      </w:r>
      <w:proofErr w:type="spellStart"/>
      <w:proofErr w:type="gramStart"/>
      <w:r w:rsidRPr="00F6607C">
        <w:rPr>
          <w:rFonts w:ascii="Times New Roman" w:eastAsia="Times New Roman" w:hAnsi="Times New Roman" w:cs="Times New Roman"/>
          <w:sz w:val="24"/>
          <w:szCs w:val="24"/>
        </w:rPr>
        <w:t>blobs.size</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gramStart"/>
      <w:r w:rsidRPr="00F6607C">
        <w:rPr>
          <w:rFonts w:ascii="Times New Roman" w:eastAsia="Times New Roman" w:hAnsi="Times New Roman" w:cs="Times New Roman"/>
          <w:sz w:val="24"/>
          <w:szCs w:val="24"/>
        </w:rPr>
        <w:t>if(</w:t>
      </w:r>
      <w:proofErr w:type="spellStart"/>
      <w:proofErr w:type="gramEnd"/>
      <w:r w:rsidRPr="00F6607C">
        <w:rPr>
          <w:rFonts w:ascii="Times New Roman" w:eastAsia="Times New Roman" w:hAnsi="Times New Roman" w:cs="Times New Roman"/>
          <w:sz w:val="24"/>
          <w:szCs w:val="24"/>
        </w:rPr>
        <w:t>blobs.size</w:t>
      </w:r>
      <w:proofErr w:type="spellEnd"/>
      <w:r w:rsidRPr="00F6607C">
        <w:rPr>
          <w:rFonts w:ascii="Times New Roman" w:eastAsia="Times New Roman" w:hAnsi="Times New Roman" w:cs="Times New Roman"/>
          <w:sz w:val="24"/>
          <w:szCs w:val="24"/>
        </w:rPr>
        <w:t>() != 0)</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proofErr w:type="gramStart"/>
      <w:r w:rsidRPr="00F6607C">
        <w:rPr>
          <w:rFonts w:ascii="Times New Roman" w:eastAsia="Times New Roman" w:hAnsi="Times New Roman" w:cs="Times New Roman"/>
          <w:sz w:val="24"/>
          <w:szCs w:val="24"/>
        </w:rPr>
        <w:t>for</w:t>
      </w:r>
      <w:proofErr w:type="gram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CvBlobs</w:t>
      </w:r>
      <w:proofErr w:type="spellEnd"/>
      <w:r w:rsidRPr="00F6607C">
        <w:rPr>
          <w:rFonts w:ascii="Times New Roman" w:eastAsia="Times New Roman" w:hAnsi="Times New Roman" w:cs="Times New Roman"/>
          <w:sz w:val="24"/>
          <w:szCs w:val="24"/>
        </w:rPr>
        <w:t>::</w:t>
      </w:r>
      <w:proofErr w:type="spellStart"/>
      <w:r w:rsidRPr="00F6607C">
        <w:rPr>
          <w:rFonts w:ascii="Times New Roman" w:eastAsia="Times New Roman" w:hAnsi="Times New Roman" w:cs="Times New Roman"/>
          <w:sz w:val="24"/>
          <w:szCs w:val="24"/>
        </w:rPr>
        <w:t>const_iterator</w:t>
      </w:r>
      <w:proofErr w:type="spellEnd"/>
      <w:r w:rsidRPr="00F6607C">
        <w:rPr>
          <w:rFonts w:ascii="Times New Roman" w:eastAsia="Times New Roman" w:hAnsi="Times New Roman" w:cs="Times New Roman"/>
          <w:sz w:val="24"/>
          <w:szCs w:val="24"/>
        </w:rPr>
        <w:t xml:space="preserve"> it=</w:t>
      </w:r>
      <w:proofErr w:type="spellStart"/>
      <w:r w:rsidRPr="00F6607C">
        <w:rPr>
          <w:rFonts w:ascii="Times New Roman" w:eastAsia="Times New Roman" w:hAnsi="Times New Roman" w:cs="Times New Roman"/>
          <w:sz w:val="24"/>
          <w:szCs w:val="24"/>
        </w:rPr>
        <w:t>blobs.begin</w:t>
      </w:r>
      <w:proofErr w:type="spellEnd"/>
      <w:r w:rsidRPr="00F6607C">
        <w:rPr>
          <w:rFonts w:ascii="Times New Roman" w:eastAsia="Times New Roman" w:hAnsi="Times New Roman" w:cs="Times New Roman"/>
          <w:sz w:val="24"/>
          <w:szCs w:val="24"/>
        </w:rPr>
        <w:t>(); it!=</w:t>
      </w:r>
      <w:proofErr w:type="spellStart"/>
      <w:r w:rsidRPr="00F6607C">
        <w:rPr>
          <w:rFonts w:ascii="Times New Roman" w:eastAsia="Times New Roman" w:hAnsi="Times New Roman" w:cs="Times New Roman"/>
          <w:sz w:val="24"/>
          <w:szCs w:val="24"/>
        </w:rPr>
        <w:t>blobs.end</w:t>
      </w:r>
      <w:proofErr w:type="spellEnd"/>
      <w:r w:rsidRPr="00F6607C">
        <w:rPr>
          <w:rFonts w:ascii="Times New Roman" w:eastAsia="Times New Roman" w:hAnsi="Times New Roman" w:cs="Times New Roman"/>
          <w:sz w:val="24"/>
          <w:szCs w:val="24"/>
        </w:rPr>
        <w:t>(); ++it)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gramStart"/>
      <w:r w:rsidRPr="00F6607C">
        <w:rPr>
          <w:rFonts w:ascii="Times New Roman" w:eastAsia="Times New Roman" w:hAnsi="Times New Roman" w:cs="Times New Roman"/>
          <w:sz w:val="24"/>
          <w:szCs w:val="24"/>
        </w:rPr>
        <w:t>pos</w:t>
      </w:r>
      <w:proofErr w:type="gramEnd"/>
      <w:r w:rsidRPr="00F6607C">
        <w:rPr>
          <w:rFonts w:ascii="Times New Roman" w:eastAsia="Times New Roman" w:hAnsi="Times New Roman" w:cs="Times New Roman"/>
          <w:sz w:val="24"/>
          <w:szCs w:val="24"/>
        </w:rPr>
        <w:t>-&gt;</w:t>
      </w:r>
      <w:proofErr w:type="spellStart"/>
      <w:r w:rsidRPr="00F6607C">
        <w:rPr>
          <w:rFonts w:ascii="Times New Roman" w:eastAsia="Times New Roman" w:hAnsi="Times New Roman" w:cs="Times New Roman"/>
          <w:sz w:val="24"/>
          <w:szCs w:val="24"/>
        </w:rPr>
        <w:t>posx</w:t>
      </w:r>
      <w:proofErr w:type="spellEnd"/>
      <w:r w:rsidRPr="00F6607C">
        <w:rPr>
          <w:rFonts w:ascii="Times New Roman" w:eastAsia="Times New Roman" w:hAnsi="Times New Roman" w:cs="Times New Roman"/>
          <w:sz w:val="24"/>
          <w:szCs w:val="24"/>
        </w:rPr>
        <w:t xml:space="preserve"> = it-&gt;second-&gt;</w:t>
      </w:r>
      <w:proofErr w:type="spellStart"/>
      <w:r w:rsidRPr="00F6607C">
        <w:rPr>
          <w:rFonts w:ascii="Times New Roman" w:eastAsia="Times New Roman" w:hAnsi="Times New Roman" w:cs="Times New Roman"/>
          <w:sz w:val="24"/>
          <w:szCs w:val="24"/>
        </w:rPr>
        <w:t>centroid.x</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gramStart"/>
      <w:r w:rsidRPr="00F6607C">
        <w:rPr>
          <w:rFonts w:ascii="Times New Roman" w:eastAsia="Times New Roman" w:hAnsi="Times New Roman" w:cs="Times New Roman"/>
          <w:sz w:val="24"/>
          <w:szCs w:val="24"/>
        </w:rPr>
        <w:t>pos</w:t>
      </w:r>
      <w:proofErr w:type="gramEnd"/>
      <w:r w:rsidRPr="00F6607C">
        <w:rPr>
          <w:rFonts w:ascii="Times New Roman" w:eastAsia="Times New Roman" w:hAnsi="Times New Roman" w:cs="Times New Roman"/>
          <w:sz w:val="24"/>
          <w:szCs w:val="24"/>
        </w:rPr>
        <w:t>-&gt;posy = it-&gt;second-&gt;</w:t>
      </w:r>
      <w:proofErr w:type="spellStart"/>
      <w:r w:rsidRPr="00F6607C">
        <w:rPr>
          <w:rFonts w:ascii="Times New Roman" w:eastAsia="Times New Roman" w:hAnsi="Times New Roman" w:cs="Times New Roman"/>
          <w:sz w:val="24"/>
          <w:szCs w:val="24"/>
        </w:rPr>
        <w:t>centroid.y</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cout</w:t>
      </w:r>
      <w:proofErr w:type="spellEnd"/>
      <w:proofErr w:type="gramEnd"/>
      <w:r w:rsidRPr="00F6607C">
        <w:rPr>
          <w:rFonts w:ascii="Times New Roman" w:eastAsia="Times New Roman" w:hAnsi="Times New Roman" w:cs="Times New Roman"/>
          <w:sz w:val="24"/>
          <w:szCs w:val="24"/>
        </w:rPr>
        <w:t xml:space="preserve"> &lt;&lt; "get pos end reached\n";</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cvReleaseImage</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&amp;</w:t>
      </w:r>
      <w:proofErr w:type="spellStart"/>
      <w:r w:rsidRPr="00F6607C">
        <w:rPr>
          <w:rFonts w:ascii="Times New Roman" w:eastAsia="Times New Roman" w:hAnsi="Times New Roman" w:cs="Times New Roman"/>
          <w:sz w:val="24"/>
          <w:szCs w:val="24"/>
        </w:rPr>
        <w:t>dispimg</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proofErr w:type="gramStart"/>
      <w:r w:rsidRPr="00F6607C">
        <w:rPr>
          <w:rFonts w:ascii="Times New Roman" w:eastAsia="Times New Roman" w:hAnsi="Times New Roman" w:cs="Times New Roman"/>
          <w:sz w:val="24"/>
          <w:szCs w:val="24"/>
        </w:rPr>
        <w:t>cvReleaseBlobs</w:t>
      </w:r>
      <w:proofErr w:type="spellEnd"/>
      <w:r w:rsidRPr="00F6607C">
        <w:rPr>
          <w:rFonts w:ascii="Times New Roman" w:eastAsia="Times New Roman" w:hAnsi="Times New Roman" w:cs="Times New Roman"/>
          <w:sz w:val="24"/>
          <w:szCs w:val="24"/>
        </w:rPr>
        <w:t>(</w:t>
      </w:r>
      <w:proofErr w:type="gramEnd"/>
      <w:r w:rsidRPr="00F6607C">
        <w:rPr>
          <w:rFonts w:ascii="Times New Roman" w:eastAsia="Times New Roman" w:hAnsi="Times New Roman" w:cs="Times New Roman"/>
          <w:sz w:val="24"/>
          <w:szCs w:val="24"/>
        </w:rPr>
        <w:t>blobs);</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t>}</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numPr>
          <w:ilvl w:val="0"/>
          <w:numId w:val="8"/>
        </w:numPr>
        <w:tabs>
          <w:tab w:val="num" w:pos="720"/>
        </w:tabs>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Implementation of Wireless communication.</w:t>
      </w:r>
    </w:p>
    <w:p w:rsidR="00D50D51" w:rsidRPr="00F6607C" w:rsidRDefault="00D50D51" w:rsidP="00D50D51">
      <w:pPr>
        <w:tabs>
          <w:tab w:val="num" w:pos="720"/>
        </w:tabs>
        <w:spacing w:line="360" w:lineRule="auto"/>
        <w:ind w:left="720"/>
        <w:rPr>
          <w:rFonts w:ascii="Times New Roman" w:eastAsia="Times New Roman" w:hAnsi="Times New Roman" w:cs="Times New Roman"/>
          <w:sz w:val="24"/>
          <w:szCs w:val="24"/>
        </w:rPr>
      </w:pP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Wireless communication is performed by using a ZigBee transmitter/receiver pair. We have one trans-receiver on robot and one trans-receiver connected to the computer. On the robot, we communicate with </w:t>
      </w:r>
      <w:proofErr w:type="spellStart"/>
      <w:r w:rsidRPr="00F6607C">
        <w:rPr>
          <w:rFonts w:ascii="Times New Roman" w:eastAsia="Times New Roman" w:hAnsi="Times New Roman" w:cs="Times New Roman"/>
          <w:sz w:val="24"/>
          <w:szCs w:val="24"/>
        </w:rPr>
        <w:t>xbee</w:t>
      </w:r>
      <w:proofErr w:type="spellEnd"/>
      <w:r w:rsidRPr="00F6607C">
        <w:rPr>
          <w:rFonts w:ascii="Times New Roman" w:eastAsia="Times New Roman" w:hAnsi="Times New Roman" w:cs="Times New Roman"/>
          <w:sz w:val="24"/>
          <w:szCs w:val="24"/>
        </w:rPr>
        <w:t xml:space="preserve"> module using serial communication protocol (</w:t>
      </w:r>
      <w:proofErr w:type="spellStart"/>
      <w:r w:rsidRPr="00F6607C">
        <w:rPr>
          <w:rFonts w:ascii="Times New Roman" w:eastAsia="Times New Roman" w:hAnsi="Times New Roman" w:cs="Times New Roman"/>
          <w:sz w:val="24"/>
          <w:szCs w:val="24"/>
        </w:rPr>
        <w:t>SPI</w:t>
      </w:r>
      <w:proofErr w:type="spellEnd"/>
      <w:r w:rsidRPr="00F6607C">
        <w:rPr>
          <w:rFonts w:ascii="Times New Roman" w:eastAsia="Times New Roman" w:hAnsi="Times New Roman" w:cs="Times New Roman"/>
          <w:sz w:val="24"/>
          <w:szCs w:val="24"/>
        </w:rPr>
        <w:t>). When connected to the computer, we communicate via a COM Port (parallel port). Both the trans-receivers need to be paired before using. For pairing, we set destination address of one trans-receiver equal to source address of other. We can then write to the allocated COM Port and it will be transmitted automatically to the other paired trans-receiver.</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code snippet for writing to COM port under windows.</w:t>
      </w:r>
    </w:p>
    <w:p w:rsidR="00D50D51" w:rsidRPr="00F6607C" w:rsidRDefault="00D50D51" w:rsidP="00D50D51">
      <w:pPr>
        <w:spacing w:line="360" w:lineRule="auto"/>
        <w:rPr>
          <w:rFonts w:ascii="Times New Roman" w:eastAsia="Times New Roman" w:hAnsi="Times New Roman" w:cs="Times New Roman"/>
          <w:sz w:val="24"/>
          <w:szCs w:val="24"/>
        </w:rPr>
      </w:pPr>
      <w:proofErr w:type="gramStart"/>
      <w:r w:rsidRPr="00F6607C">
        <w:rPr>
          <w:rFonts w:ascii="Times New Roman" w:eastAsia="Times New Roman" w:hAnsi="Times New Roman" w:cs="Times New Roman"/>
          <w:sz w:val="24"/>
          <w:szCs w:val="24"/>
        </w:rPr>
        <w:t>public</w:t>
      </w:r>
      <w:proofErr w:type="gramEnd"/>
      <w:r w:rsidRPr="00F6607C">
        <w:rPr>
          <w:rFonts w:ascii="Times New Roman" w:eastAsia="Times New Roman" w:hAnsi="Times New Roman" w:cs="Times New Roman"/>
          <w:sz w:val="24"/>
          <w:szCs w:val="24"/>
        </w:rPr>
        <w:t xml:space="preserve"> void Communications()</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proofErr w:type="gramStart"/>
      <w:r w:rsidRPr="00F6607C">
        <w:rPr>
          <w:rFonts w:ascii="Times New Roman" w:eastAsia="Times New Roman" w:hAnsi="Times New Roman" w:cs="Times New Roman"/>
          <w:sz w:val="24"/>
          <w:szCs w:val="24"/>
        </w:rPr>
        <w:t>portHandle</w:t>
      </w:r>
      <w:proofErr w:type="spellEnd"/>
      <w:proofErr w:type="gramEnd"/>
      <w:r w:rsidRPr="00F6607C">
        <w:rPr>
          <w:rFonts w:ascii="Times New Roman" w:eastAsia="Times New Roman" w:hAnsi="Times New Roman" w:cs="Times New Roman"/>
          <w:sz w:val="24"/>
          <w:szCs w:val="24"/>
        </w:rPr>
        <w:t xml:space="preserve"> = </w:t>
      </w:r>
      <w:proofErr w:type="spellStart"/>
      <w:r w:rsidRPr="00F6607C">
        <w:rPr>
          <w:rFonts w:ascii="Times New Roman" w:eastAsia="Times New Roman" w:hAnsi="Times New Roman" w:cs="Times New Roman"/>
          <w:sz w:val="24"/>
          <w:szCs w:val="24"/>
        </w:rPr>
        <w:t>CreateFile</w:t>
      </w:r>
      <w:proofErr w:type="spellEnd"/>
      <w:r w:rsidRPr="00F6607C">
        <w:rPr>
          <w:rFonts w:ascii="Times New Roman" w:eastAsia="Times New Roman" w:hAnsi="Times New Roman" w:cs="Times New Roman"/>
          <w:sz w:val="24"/>
          <w:szCs w:val="24"/>
        </w:rPr>
        <w:t>(_T("COM9"),  // Specify port device: default "COM1"</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r>
      <w:proofErr w:type="spellStart"/>
      <w:r w:rsidRPr="00F6607C">
        <w:rPr>
          <w:rFonts w:ascii="Times New Roman" w:eastAsia="Times New Roman" w:hAnsi="Times New Roman" w:cs="Times New Roman"/>
          <w:sz w:val="24"/>
          <w:szCs w:val="24"/>
        </w:rPr>
        <w:t>GENERIC_READ</w:t>
      </w:r>
      <w:proofErr w:type="spellEnd"/>
      <w:r w:rsidRPr="00F6607C">
        <w:rPr>
          <w:rFonts w:ascii="Times New Roman" w:eastAsia="Times New Roman" w:hAnsi="Times New Roman" w:cs="Times New Roman"/>
          <w:sz w:val="24"/>
          <w:szCs w:val="24"/>
        </w:rPr>
        <w:t xml:space="preserve"> | </w:t>
      </w:r>
      <w:proofErr w:type="spellStart"/>
      <w:r w:rsidRPr="00F6607C">
        <w:rPr>
          <w:rFonts w:ascii="Times New Roman" w:eastAsia="Times New Roman" w:hAnsi="Times New Roman" w:cs="Times New Roman"/>
          <w:sz w:val="24"/>
          <w:szCs w:val="24"/>
        </w:rPr>
        <w:t>GENERIC_WRITE</w:t>
      </w:r>
      <w:proofErr w:type="spellEnd"/>
      <w:r w:rsidRPr="00F6607C">
        <w:rPr>
          <w:rFonts w:ascii="Times New Roman" w:eastAsia="Times New Roman" w:hAnsi="Times New Roman" w:cs="Times New Roman"/>
          <w:sz w:val="24"/>
          <w:szCs w:val="24"/>
        </w:rPr>
        <w:t>,       // Specify mode that open device.</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 xml:space="preserve">0,                                  // </w:t>
      </w:r>
      <w:proofErr w:type="gramStart"/>
      <w:r w:rsidRPr="00F6607C">
        <w:rPr>
          <w:rFonts w:ascii="Times New Roman" w:eastAsia="Times New Roman" w:hAnsi="Times New Roman" w:cs="Times New Roman"/>
          <w:sz w:val="24"/>
          <w:szCs w:val="24"/>
        </w:rPr>
        <w:t xml:space="preserve">the </w:t>
      </w:r>
      <w:proofErr w:type="spellStart"/>
      <w:r w:rsidRPr="00F6607C">
        <w:rPr>
          <w:rFonts w:ascii="Times New Roman" w:eastAsia="Times New Roman" w:hAnsi="Times New Roman" w:cs="Times New Roman"/>
          <w:sz w:val="24"/>
          <w:szCs w:val="24"/>
        </w:rPr>
        <w:t>devide</w:t>
      </w:r>
      <w:proofErr w:type="spellEnd"/>
      <w:proofErr w:type="gramEnd"/>
      <w:r w:rsidRPr="00F6607C">
        <w:rPr>
          <w:rFonts w:ascii="Times New Roman" w:eastAsia="Times New Roman" w:hAnsi="Times New Roman" w:cs="Times New Roman"/>
          <w:sz w:val="24"/>
          <w:szCs w:val="24"/>
        </w:rPr>
        <w:t xml:space="preserve"> isn't shared.</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NULL,                               // the object gets a default security.</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lastRenderedPageBreak/>
        <w:tab/>
      </w:r>
      <w:r w:rsidRPr="00F6607C">
        <w:rPr>
          <w:rFonts w:ascii="Times New Roman" w:eastAsia="Times New Roman" w:hAnsi="Times New Roman" w:cs="Times New Roman"/>
          <w:sz w:val="24"/>
          <w:szCs w:val="24"/>
        </w:rPr>
        <w:tab/>
      </w:r>
      <w:proofErr w:type="spellStart"/>
      <w:r w:rsidRPr="00F6607C">
        <w:rPr>
          <w:rFonts w:ascii="Times New Roman" w:eastAsia="Times New Roman" w:hAnsi="Times New Roman" w:cs="Times New Roman"/>
          <w:sz w:val="24"/>
          <w:szCs w:val="24"/>
        </w:rPr>
        <w:t>OPEN_EXISTING</w:t>
      </w:r>
      <w:proofErr w:type="spellEnd"/>
      <w:r w:rsidRPr="00F6607C">
        <w:rPr>
          <w:rFonts w:ascii="Times New Roman" w:eastAsia="Times New Roman" w:hAnsi="Times New Roman" w:cs="Times New Roman"/>
          <w:sz w:val="24"/>
          <w:szCs w:val="24"/>
        </w:rPr>
        <w:t>,                      // Specify which action to take on file.</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0,                                  // default.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ab/>
      </w:r>
      <w:r w:rsidRPr="00F6607C">
        <w:rPr>
          <w:rFonts w:ascii="Times New Roman" w:eastAsia="Times New Roman" w:hAnsi="Times New Roman" w:cs="Times New Roman"/>
          <w:sz w:val="24"/>
          <w:szCs w:val="24"/>
        </w:rPr>
        <w:tab/>
        <w:t>NULL);</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spacing w:line="360" w:lineRule="auto"/>
        <w:rPr>
          <w:rFonts w:ascii="Times New Roman" w:eastAsia="Times New Roman" w:hAnsi="Times New Roman" w:cs="Times New Roman"/>
          <w:sz w:val="24"/>
          <w:szCs w:val="24"/>
        </w:rPr>
      </w:pPr>
      <w:proofErr w:type="gramStart"/>
      <w:r w:rsidRPr="00F6607C">
        <w:rPr>
          <w:rFonts w:ascii="Times New Roman" w:eastAsia="Times New Roman" w:hAnsi="Times New Roman" w:cs="Times New Roman"/>
          <w:sz w:val="24"/>
          <w:szCs w:val="24"/>
        </w:rPr>
        <w:t>void</w:t>
      </w:r>
      <w:proofErr w:type="gramEnd"/>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sendCommand</w:t>
      </w:r>
      <w:proofErr w:type="spellEnd"/>
      <w:r w:rsidRPr="00F6607C">
        <w:rPr>
          <w:rFonts w:ascii="Times New Roman" w:eastAsia="Times New Roman" w:hAnsi="Times New Roman" w:cs="Times New Roman"/>
          <w:sz w:val="24"/>
          <w:szCs w:val="24"/>
        </w:rPr>
        <w:t>(</w:t>
      </w:r>
      <w:proofErr w:type="spellStart"/>
      <w:r w:rsidRPr="00F6607C">
        <w:rPr>
          <w:rFonts w:ascii="Times New Roman" w:eastAsia="Times New Roman" w:hAnsi="Times New Roman" w:cs="Times New Roman"/>
          <w:sz w:val="24"/>
          <w:szCs w:val="24"/>
        </w:rPr>
        <w:t>int</w:t>
      </w:r>
      <w:proofErr w:type="spellEnd"/>
      <w:r w:rsidRPr="00F6607C">
        <w:rPr>
          <w:rFonts w:ascii="Times New Roman" w:eastAsia="Times New Roman" w:hAnsi="Times New Roman" w:cs="Times New Roman"/>
          <w:sz w:val="24"/>
          <w:szCs w:val="24"/>
        </w:rPr>
        <w:t xml:space="preserve"> n)</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r w:rsidRPr="00F6607C">
        <w:rPr>
          <w:rFonts w:ascii="Times New Roman" w:eastAsia="Times New Roman" w:hAnsi="Times New Roman" w:cs="Times New Roman"/>
          <w:sz w:val="24"/>
          <w:szCs w:val="24"/>
        </w:rPr>
        <w:t>DWORD</w:t>
      </w:r>
      <w:proofErr w:type="spellEnd"/>
      <w:r w:rsidRPr="00F6607C">
        <w:rPr>
          <w:rFonts w:ascii="Times New Roman" w:eastAsia="Times New Roman" w:hAnsi="Times New Roman" w:cs="Times New Roman"/>
          <w:sz w:val="24"/>
          <w:szCs w:val="24"/>
        </w:rPr>
        <w:t xml:space="preserve"> </w:t>
      </w:r>
      <w:proofErr w:type="spellStart"/>
      <w:proofErr w:type="gramStart"/>
      <w:r w:rsidRPr="00F6607C">
        <w:rPr>
          <w:rFonts w:ascii="Times New Roman" w:eastAsia="Times New Roman" w:hAnsi="Times New Roman" w:cs="Times New Roman"/>
          <w:sz w:val="24"/>
          <w:szCs w:val="24"/>
        </w:rPr>
        <w:t>nbw</w:t>
      </w:r>
      <w:proofErr w:type="spellEnd"/>
      <w:proofErr w:type="gramEnd"/>
      <w:r w:rsidRPr="00F6607C">
        <w:rPr>
          <w:rFonts w:ascii="Times New Roman" w:eastAsia="Times New Roman" w:hAnsi="Times New Roman" w:cs="Times New Roman"/>
          <w:sz w:val="24"/>
          <w:szCs w:val="24"/>
        </w:rPr>
        <w:t xml:space="preserve"> = 0;</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proofErr w:type="gramStart"/>
      <w:r w:rsidRPr="00F6607C">
        <w:rPr>
          <w:rFonts w:ascii="Times New Roman" w:eastAsia="Times New Roman" w:hAnsi="Times New Roman" w:cs="Times New Roman"/>
          <w:sz w:val="24"/>
          <w:szCs w:val="24"/>
        </w:rPr>
        <w:t>int</w:t>
      </w:r>
      <w:proofErr w:type="spellEnd"/>
      <w:proofErr w:type="gramEnd"/>
      <w:r w:rsidRPr="00F6607C">
        <w:rPr>
          <w:rFonts w:ascii="Times New Roman" w:eastAsia="Times New Roman" w:hAnsi="Times New Roman" w:cs="Times New Roman"/>
          <w:sz w:val="24"/>
          <w:szCs w:val="24"/>
        </w:rPr>
        <w:t xml:space="preserve"> res = </w:t>
      </w:r>
      <w:proofErr w:type="spellStart"/>
      <w:r w:rsidRPr="00F6607C">
        <w:rPr>
          <w:rFonts w:ascii="Times New Roman" w:eastAsia="Times New Roman" w:hAnsi="Times New Roman" w:cs="Times New Roman"/>
          <w:sz w:val="24"/>
          <w:szCs w:val="24"/>
        </w:rPr>
        <w:t>WriteFile</w:t>
      </w:r>
      <w:proofErr w:type="spellEnd"/>
      <w:r w:rsidRPr="00F6607C">
        <w:rPr>
          <w:rFonts w:ascii="Times New Roman" w:eastAsia="Times New Roman" w:hAnsi="Times New Roman" w:cs="Times New Roman"/>
          <w:sz w:val="24"/>
          <w:szCs w:val="24"/>
        </w:rPr>
        <w:t>(portHandle,&amp;n,1,&amp;nbw,NULL);</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gramStart"/>
      <w:r w:rsidRPr="00F6607C">
        <w:rPr>
          <w:rFonts w:ascii="Times New Roman" w:eastAsia="Times New Roman" w:hAnsi="Times New Roman" w:cs="Times New Roman"/>
          <w:sz w:val="24"/>
          <w:szCs w:val="24"/>
        </w:rPr>
        <w:t>if(</w:t>
      </w:r>
      <w:proofErr w:type="gramEnd"/>
      <w:r w:rsidRPr="00F6607C">
        <w:rPr>
          <w:rFonts w:ascii="Times New Roman" w:eastAsia="Times New Roman" w:hAnsi="Times New Roman" w:cs="Times New Roman"/>
          <w:sz w:val="24"/>
          <w:szCs w:val="24"/>
        </w:rPr>
        <w:t>res == FALSE)</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proofErr w:type="gramStart"/>
      <w:r w:rsidRPr="00F6607C">
        <w:rPr>
          <w:rFonts w:ascii="Times New Roman" w:eastAsia="Times New Roman" w:hAnsi="Times New Roman" w:cs="Times New Roman"/>
          <w:sz w:val="24"/>
          <w:szCs w:val="24"/>
        </w:rPr>
        <w:t>cout</w:t>
      </w:r>
      <w:proofErr w:type="spellEnd"/>
      <w:proofErr w:type="gramEnd"/>
      <w:r w:rsidRPr="00F6607C">
        <w:rPr>
          <w:rFonts w:ascii="Times New Roman" w:eastAsia="Times New Roman" w:hAnsi="Times New Roman" w:cs="Times New Roman"/>
          <w:sz w:val="24"/>
          <w:szCs w:val="24"/>
        </w:rPr>
        <w:t xml:space="preserve"> &lt;&lt; "</w:t>
      </w:r>
      <w:proofErr w:type="spellStart"/>
      <w:r w:rsidRPr="00F6607C">
        <w:rPr>
          <w:rFonts w:ascii="Times New Roman" w:eastAsia="Times New Roman" w:hAnsi="Times New Roman" w:cs="Times New Roman"/>
          <w:sz w:val="24"/>
          <w:szCs w:val="24"/>
        </w:rPr>
        <w:t>Couldnot</w:t>
      </w:r>
      <w:proofErr w:type="spellEnd"/>
      <w:r w:rsidRPr="00F6607C">
        <w:rPr>
          <w:rFonts w:ascii="Times New Roman" w:eastAsia="Times New Roman" w:hAnsi="Times New Roman" w:cs="Times New Roman"/>
          <w:sz w:val="24"/>
          <w:szCs w:val="24"/>
        </w:rPr>
        <w:t xml:space="preserve"> write command!\n";</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roofErr w:type="spellStart"/>
      <w:proofErr w:type="gramStart"/>
      <w:r w:rsidRPr="00F6607C">
        <w:rPr>
          <w:rFonts w:ascii="Times New Roman" w:eastAsia="Times New Roman" w:hAnsi="Times New Roman" w:cs="Times New Roman"/>
          <w:sz w:val="24"/>
          <w:szCs w:val="24"/>
        </w:rPr>
        <w:t>cout</w:t>
      </w:r>
      <w:proofErr w:type="spellEnd"/>
      <w:proofErr w:type="gramEnd"/>
      <w:r w:rsidRPr="00F6607C">
        <w:rPr>
          <w:rFonts w:ascii="Times New Roman" w:eastAsia="Times New Roman" w:hAnsi="Times New Roman" w:cs="Times New Roman"/>
          <w:sz w:val="24"/>
          <w:szCs w:val="24"/>
        </w:rPr>
        <w:t xml:space="preserve"> &lt;&lt; "Number of bytes written:" &lt;&lt; </w:t>
      </w:r>
      <w:proofErr w:type="spellStart"/>
      <w:r w:rsidRPr="00F6607C">
        <w:rPr>
          <w:rFonts w:ascii="Times New Roman" w:eastAsia="Times New Roman" w:hAnsi="Times New Roman" w:cs="Times New Roman"/>
          <w:sz w:val="24"/>
          <w:szCs w:val="24"/>
        </w:rPr>
        <w:t>nbw</w:t>
      </w:r>
      <w:proofErr w:type="spellEnd"/>
      <w:r w:rsidRPr="00F6607C">
        <w:rPr>
          <w:rFonts w:ascii="Times New Roman" w:eastAsia="Times New Roman" w:hAnsi="Times New Roman" w:cs="Times New Roman"/>
          <w:sz w:val="24"/>
          <w:szCs w:val="24"/>
        </w:rPr>
        <w:t xml:space="preserve"> &lt;&lt; </w:t>
      </w:r>
      <w:proofErr w:type="spellStart"/>
      <w:r w:rsidRPr="00F6607C">
        <w:rPr>
          <w:rFonts w:ascii="Times New Roman" w:eastAsia="Times New Roman" w:hAnsi="Times New Roman" w:cs="Times New Roman"/>
          <w:sz w:val="24"/>
          <w:szCs w:val="24"/>
        </w:rPr>
        <w:t>endl</w:t>
      </w:r>
      <w:proofErr w:type="spellEnd"/>
      <w:r w:rsidRPr="00F6607C">
        <w:rPr>
          <w:rFonts w:ascii="Times New Roman" w:eastAsia="Times New Roman" w:hAnsi="Times New Roman" w:cs="Times New Roman"/>
          <w:sz w:val="24"/>
          <w:szCs w:val="24"/>
        </w:rPr>
        <w:t>;</w:t>
      </w:r>
    </w:p>
    <w:p w:rsidR="00D50D51" w:rsidRPr="00F6607C" w:rsidRDefault="00D50D51" w:rsidP="00D50D51">
      <w:pPr>
        <w:spacing w:line="360" w:lineRule="auto"/>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w:t>
      </w:r>
    </w:p>
    <w:p w:rsidR="00D50D51" w:rsidRDefault="00D50D51" w:rsidP="00D50D51">
      <w:pPr>
        <w:spacing w:line="360" w:lineRule="auto"/>
        <w:rPr>
          <w:rFonts w:ascii="Times New Roman" w:eastAsia="Times New Roman" w:hAnsi="Times New Roman" w:cs="Times New Roman"/>
          <w:sz w:val="24"/>
          <w:szCs w:val="24"/>
        </w:rPr>
      </w:pPr>
    </w:p>
    <w:p w:rsidR="00D50D51" w:rsidRDefault="00D50D51" w:rsidP="00D50D51">
      <w:pPr>
        <w:spacing w:line="360" w:lineRule="auto"/>
        <w:rPr>
          <w:rFonts w:ascii="Times New Roman" w:eastAsia="Times New Roman" w:hAnsi="Times New Roman" w:cs="Times New Roman"/>
          <w:sz w:val="24"/>
          <w:szCs w:val="24"/>
        </w:rPr>
      </w:pPr>
    </w:p>
    <w:p w:rsidR="00D50D51" w:rsidRDefault="00D50D51" w:rsidP="00D50D51">
      <w:pPr>
        <w:spacing w:line="360" w:lineRule="auto"/>
        <w:rPr>
          <w:rFonts w:ascii="Times New Roman" w:eastAsia="Times New Roman" w:hAnsi="Times New Roman" w:cs="Times New Roman"/>
          <w:sz w:val="24"/>
          <w:szCs w:val="24"/>
        </w:rPr>
      </w:pPr>
    </w:p>
    <w:p w:rsidR="00D50D51" w:rsidRDefault="00D50D51" w:rsidP="00D50D51">
      <w:pPr>
        <w:spacing w:line="360" w:lineRule="auto"/>
        <w:rPr>
          <w:rFonts w:ascii="Times New Roman" w:eastAsia="Times New Roman" w:hAnsi="Times New Roman" w:cs="Times New Roman"/>
          <w:sz w:val="24"/>
          <w:szCs w:val="24"/>
        </w:rPr>
      </w:pPr>
    </w:p>
    <w:p w:rsidR="00D50D51" w:rsidRDefault="00D50D51" w:rsidP="00D50D51">
      <w:pPr>
        <w:spacing w:line="360" w:lineRule="auto"/>
        <w:rPr>
          <w:rFonts w:ascii="Times New Roman" w:eastAsia="Times New Roman" w:hAnsi="Times New Roman" w:cs="Times New Roman"/>
          <w:sz w:val="24"/>
          <w:szCs w:val="24"/>
        </w:rPr>
      </w:pPr>
    </w:p>
    <w:p w:rsidR="00D50D51" w:rsidRPr="00F6607C" w:rsidRDefault="00D50D51" w:rsidP="00D50D51">
      <w:pPr>
        <w:numPr>
          <w:ilvl w:val="0"/>
          <w:numId w:val="8"/>
        </w:numPr>
        <w:tabs>
          <w:tab w:val="num" w:pos="72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Implementation of soccer defending algorithm.</w:t>
      </w:r>
    </w:p>
    <w:p w:rsidR="00D50D51" w:rsidRPr="00F6607C" w:rsidRDefault="00D50D51" w:rsidP="00D50D51">
      <w:pPr>
        <w:spacing w:line="360" w:lineRule="auto"/>
        <w:jc w:val="both"/>
        <w:rPr>
          <w:rFonts w:ascii="Times New Roman" w:eastAsia="Times New Roman" w:hAnsi="Times New Roman" w:cs="Times New Roman"/>
          <w:sz w:val="24"/>
          <w:szCs w:val="24"/>
        </w:rPr>
      </w:pPr>
    </w:p>
    <w:p w:rsidR="00D50D51" w:rsidRPr="00F6607C" w:rsidRDefault="00D50D51" w:rsidP="00D50D51">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The algorithm is implemented as follows,</w:t>
      </w:r>
    </w:p>
    <w:p w:rsidR="00D50D51" w:rsidRPr="00F6607C" w:rsidRDefault="00D50D51" w:rsidP="00D50D51">
      <w:pPr>
        <w:spacing w:line="360" w:lineRule="auto"/>
        <w:jc w:val="both"/>
        <w:rPr>
          <w:rFonts w:ascii="Times New Roman" w:eastAsia="Times New Roman" w:hAnsi="Times New Roman" w:cs="Times New Roman"/>
          <w:sz w:val="24"/>
          <w:szCs w:val="24"/>
        </w:rPr>
      </w:pPr>
    </w:p>
    <w:p w:rsidR="00D50D51" w:rsidRPr="00F6607C" w:rsidRDefault="00D50D51" w:rsidP="00D50D51">
      <w:pPr>
        <w:numPr>
          <w:ilvl w:val="0"/>
          <w:numId w:val="9"/>
        </w:numPr>
        <w:tabs>
          <w:tab w:val="num" w:pos="108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Detect the position of ball at time T</w:t>
      </w:r>
      <w:r w:rsidRPr="00F6607C">
        <w:rPr>
          <w:rFonts w:ascii="Times New Roman" w:eastAsia="Times New Roman" w:hAnsi="Times New Roman" w:cs="Times New Roman"/>
          <w:sz w:val="24"/>
          <w:szCs w:val="24"/>
          <w:vertAlign w:val="subscript"/>
        </w:rPr>
        <w:t>1</w:t>
      </w:r>
      <w:r w:rsidRPr="00F6607C">
        <w:rPr>
          <w:rFonts w:ascii="Times New Roman" w:eastAsia="Times New Roman" w:hAnsi="Times New Roman" w:cs="Times New Roman"/>
          <w:sz w:val="24"/>
          <w:szCs w:val="24"/>
        </w:rPr>
        <w:t>.</w:t>
      </w:r>
    </w:p>
    <w:p w:rsidR="00D50D51" w:rsidRPr="00F6607C" w:rsidRDefault="00D50D51" w:rsidP="00D50D51">
      <w:pPr>
        <w:numPr>
          <w:ilvl w:val="0"/>
          <w:numId w:val="9"/>
        </w:numPr>
        <w:tabs>
          <w:tab w:val="num" w:pos="108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Sleep for some time.</w:t>
      </w:r>
    </w:p>
    <w:p w:rsidR="00D50D51" w:rsidRPr="00F6607C" w:rsidRDefault="00D50D51" w:rsidP="00D50D51">
      <w:pPr>
        <w:numPr>
          <w:ilvl w:val="0"/>
          <w:numId w:val="9"/>
        </w:numPr>
        <w:tabs>
          <w:tab w:val="num" w:pos="108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Detect position of ball again (at time T</w:t>
      </w:r>
      <w:r w:rsidRPr="00F6607C">
        <w:rPr>
          <w:rFonts w:ascii="Times New Roman" w:eastAsia="Times New Roman" w:hAnsi="Times New Roman" w:cs="Times New Roman"/>
          <w:sz w:val="24"/>
          <w:szCs w:val="24"/>
          <w:vertAlign w:val="subscript"/>
        </w:rPr>
        <w:t>2</w:t>
      </w:r>
      <w:r w:rsidRPr="00F6607C">
        <w:rPr>
          <w:rFonts w:ascii="Times New Roman" w:eastAsia="Times New Roman" w:hAnsi="Times New Roman" w:cs="Times New Roman"/>
          <w:sz w:val="24"/>
          <w:szCs w:val="24"/>
        </w:rPr>
        <w:t>).</w:t>
      </w:r>
    </w:p>
    <w:p w:rsidR="00D50D51" w:rsidRPr="00F6607C" w:rsidRDefault="00D50D51" w:rsidP="00D50D51">
      <w:pPr>
        <w:numPr>
          <w:ilvl w:val="0"/>
          <w:numId w:val="9"/>
        </w:numPr>
        <w:tabs>
          <w:tab w:val="num" w:pos="108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Calculate slope and intercept for the line passing through the detected positions.</w:t>
      </w:r>
    </w:p>
    <w:p w:rsidR="00D50D51" w:rsidRPr="00F6607C" w:rsidRDefault="00D50D51" w:rsidP="00D50D51">
      <w:pPr>
        <w:numPr>
          <w:ilvl w:val="0"/>
          <w:numId w:val="9"/>
        </w:numPr>
        <w:tabs>
          <w:tab w:val="num" w:pos="108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Knowing the x co-ordinate of the goal, we can substitute it in the line equation to      get the y- co-ordinate along the goal line or the goal point.</w:t>
      </w:r>
    </w:p>
    <w:p w:rsidR="00D50D51" w:rsidRPr="00F6607C" w:rsidRDefault="00D50D51" w:rsidP="00D50D51">
      <w:pPr>
        <w:numPr>
          <w:ilvl w:val="0"/>
          <w:numId w:val="9"/>
        </w:numPr>
        <w:tabs>
          <w:tab w:val="num" w:pos="108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If the ball position is within the error range, don’t move the goal keeper robot.</w:t>
      </w:r>
    </w:p>
    <w:p w:rsidR="00D50D51" w:rsidRPr="00F6607C" w:rsidRDefault="00D50D51" w:rsidP="00D50D51">
      <w:pPr>
        <w:numPr>
          <w:ilvl w:val="0"/>
          <w:numId w:val="9"/>
        </w:numPr>
        <w:tabs>
          <w:tab w:val="num" w:pos="1080"/>
        </w:tabs>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      If goal point is greater than the goal keeper position move forward else move     backward.</w:t>
      </w:r>
    </w:p>
    <w:p w:rsidR="00D50D51" w:rsidRPr="00D50D51" w:rsidRDefault="00D50D51" w:rsidP="00BD140B">
      <w:pPr>
        <w:spacing w:line="240" w:lineRule="auto"/>
        <w:rPr>
          <w:rFonts w:ascii="Times New Roman" w:eastAsia="Times New Roman" w:hAnsi="Times New Roman" w:cs="Times New Roman"/>
          <w:b/>
          <w:bCs/>
          <w:sz w:val="28"/>
          <w:szCs w:val="28"/>
        </w:rPr>
      </w:pPr>
      <w:r w:rsidRPr="00D50D51">
        <w:rPr>
          <w:rFonts w:ascii="Times New Roman" w:eastAsia="Times New Roman" w:hAnsi="Times New Roman" w:cs="Times New Roman"/>
          <w:b/>
          <w:bCs/>
          <w:sz w:val="28"/>
          <w:szCs w:val="28"/>
        </w:rPr>
        <w:lastRenderedPageBreak/>
        <w:t>5. TEST CASES:</w:t>
      </w:r>
    </w:p>
    <w:p w:rsidR="00D50D51" w:rsidRPr="00D50D51" w:rsidRDefault="00D50D51" w:rsidP="00D50D51">
      <w:pPr>
        <w:spacing w:line="240" w:lineRule="auto"/>
        <w:ind w:left="360"/>
        <w:rPr>
          <w:rFonts w:ascii="Times New Roman" w:eastAsia="Times New Roman" w:hAnsi="Times New Roman" w:cs="Times New Roman"/>
          <w:b/>
          <w:bCs/>
          <w:sz w:val="28"/>
          <w:szCs w:val="28"/>
        </w:rPr>
      </w:pPr>
    </w:p>
    <w:p w:rsidR="00D50D51" w:rsidRPr="00D50D51" w:rsidRDefault="00D50D51" w:rsidP="00D50D51">
      <w:pPr>
        <w:pStyle w:val="ListParagraph"/>
        <w:spacing w:line="240" w:lineRule="auto"/>
        <w:ind w:left="1080"/>
        <w:rPr>
          <w:rFonts w:ascii="Times New Roman" w:eastAsia="Times New Roman" w:hAnsi="Times New Roman" w:cs="Times New Roman"/>
          <w:b/>
          <w:bCs/>
          <w:sz w:val="28"/>
          <w:szCs w:val="28"/>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8"/>
        <w:gridCol w:w="4670"/>
        <w:gridCol w:w="1305"/>
        <w:gridCol w:w="2593"/>
      </w:tblGrid>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Sr.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Error on failure</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blobs are detected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undetected blobs due to ambient light</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the color of blobs is detected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jc w:val="both"/>
              <w:rPr>
                <w:rFonts w:ascii="Times New Roman" w:hAnsi="Times New Roman" w:cs="Times New Roman"/>
              </w:rPr>
            </w:pPr>
            <w:r w:rsidRPr="00F6607C">
              <w:rPr>
                <w:rFonts w:ascii="Times New Roman" w:eastAsia="Times New Roman" w:hAnsi="Times New Roman" w:cs="Times New Roman"/>
                <w:sz w:val="24"/>
                <w:szCs w:val="24"/>
              </w:rPr>
              <w:t>undetected blobs due to ambient light</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centroid of blob is accurately detected or within margin of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jc w:val="both"/>
              <w:rPr>
                <w:rFonts w:ascii="Times New Roman" w:hAnsi="Times New Roman" w:cs="Times New Roman"/>
              </w:rPr>
            </w:pPr>
            <w:r w:rsidRPr="00F6607C">
              <w:rPr>
                <w:rFonts w:ascii="Times New Roman" w:eastAsia="Times New Roman" w:hAnsi="Times New Roman" w:cs="Times New Roman"/>
                <w:sz w:val="24"/>
                <w:szCs w:val="24"/>
              </w:rPr>
              <w:t>undetected blob centroid due to ambient light</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centroid of ball is detected.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jc w:val="both"/>
              <w:rPr>
                <w:rFonts w:ascii="Times New Roman" w:hAnsi="Times New Roman" w:cs="Times New Roman"/>
              </w:rPr>
            </w:pPr>
            <w:r w:rsidRPr="00F6607C">
              <w:rPr>
                <w:rFonts w:ascii="Times New Roman" w:eastAsia="Times New Roman" w:hAnsi="Times New Roman" w:cs="Times New Roman"/>
                <w:sz w:val="24"/>
                <w:szCs w:val="24"/>
              </w:rPr>
              <w:t>undetected ball centroid due to ambient light</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centroid of robot marked with colored circles is detected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jc w:val="both"/>
              <w:rPr>
                <w:rFonts w:ascii="Times New Roman" w:hAnsi="Times New Roman" w:cs="Times New Roman"/>
              </w:rPr>
            </w:pPr>
            <w:r w:rsidRPr="00F6607C">
              <w:rPr>
                <w:rFonts w:ascii="Times New Roman" w:eastAsia="Times New Roman" w:hAnsi="Times New Roman" w:cs="Times New Roman"/>
                <w:sz w:val="24"/>
                <w:szCs w:val="24"/>
              </w:rPr>
              <w:t>undetected blobs due to ambient light</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 xml:space="preserve">Check whether </w:t>
            </w:r>
            <w:proofErr w:type="spellStart"/>
            <w:r w:rsidRPr="00F6607C">
              <w:rPr>
                <w:rFonts w:ascii="Times New Roman" w:eastAsia="Times New Roman" w:hAnsi="Times New Roman" w:cs="Times New Roman"/>
                <w:sz w:val="24"/>
                <w:szCs w:val="24"/>
              </w:rPr>
              <w:t>XBEE</w:t>
            </w:r>
            <w:proofErr w:type="spellEnd"/>
            <w:r w:rsidRPr="00F6607C">
              <w:rPr>
                <w:rFonts w:ascii="Times New Roman" w:eastAsia="Times New Roman" w:hAnsi="Times New Roman" w:cs="Times New Roman"/>
                <w:sz w:val="24"/>
                <w:szCs w:val="24"/>
              </w:rPr>
              <w:t xml:space="preserve"> communication between robot and PC takes place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serial communication error</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 xml:space="preserve">Check whether motion control commands are sent via </w:t>
            </w:r>
            <w:proofErr w:type="spellStart"/>
            <w:r w:rsidRPr="00F6607C">
              <w:rPr>
                <w:rFonts w:ascii="Times New Roman" w:eastAsia="Times New Roman" w:hAnsi="Times New Roman" w:cs="Times New Roman"/>
                <w:sz w:val="24"/>
                <w:szCs w:val="24"/>
              </w:rPr>
              <w:t>XBEE</w:t>
            </w:r>
            <w:proofErr w:type="spellEnd"/>
            <w:r w:rsidRPr="00F6607C">
              <w:rPr>
                <w:rFonts w:ascii="Times New Roman" w:eastAsia="Times New Roman" w:hAnsi="Times New Roman" w:cs="Times New Roman"/>
                <w:sz w:val="24"/>
                <w:szCs w:val="24"/>
              </w:rPr>
              <w:t xml:space="preserve"> from PC to robot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unsent commands and communication error</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motion control code is burnt properly on robot memory and robot does motion control accordingly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serial communication error</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Soccer Defend Algorithm properly detects the goal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improper goal point out of goal range</w:t>
            </w:r>
          </w:p>
        </w:tc>
      </w:tr>
      <w:tr w:rsidR="00D50D51" w:rsidRPr="00F6607C" w:rsidTr="009243E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Check whether Goalkeeper robot moves towards the goal point and blocks the ball from entering the 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D51" w:rsidRPr="00F6607C" w:rsidRDefault="00D50D51" w:rsidP="009243EF">
            <w:pPr>
              <w:spacing w:line="240" w:lineRule="auto"/>
              <w:jc w:val="both"/>
              <w:rPr>
                <w:rFonts w:ascii="Times New Roman" w:hAnsi="Times New Roman" w:cs="Times New Roman"/>
              </w:rPr>
            </w:pPr>
            <w:r w:rsidRPr="00F6607C">
              <w:rPr>
                <w:rFonts w:ascii="Times New Roman" w:eastAsia="Times New Roman" w:hAnsi="Times New Roman" w:cs="Times New Roman"/>
                <w:sz w:val="24"/>
                <w:szCs w:val="24"/>
              </w:rPr>
              <w:t>robot moves in wrong direction</w:t>
            </w:r>
          </w:p>
        </w:tc>
      </w:tr>
    </w:tbl>
    <w:p w:rsidR="00D50D51" w:rsidRDefault="00D50D51" w:rsidP="00D104D4">
      <w:pPr>
        <w:tabs>
          <w:tab w:val="left" w:pos="2355"/>
        </w:tabs>
        <w:spacing w:line="600" w:lineRule="auto"/>
        <w:rPr>
          <w:rFonts w:ascii="Times New Roman" w:hAnsi="Times New Roman" w:cs="Times New Roman"/>
          <w:b/>
          <w:sz w:val="40"/>
          <w:szCs w:val="40"/>
        </w:rPr>
      </w:pPr>
    </w:p>
    <w:p w:rsidR="003C51F4" w:rsidRDefault="003C51F4" w:rsidP="00D104D4">
      <w:pPr>
        <w:tabs>
          <w:tab w:val="left" w:pos="2355"/>
        </w:tabs>
        <w:spacing w:line="600" w:lineRule="auto"/>
        <w:rPr>
          <w:rFonts w:ascii="Times New Roman" w:hAnsi="Times New Roman" w:cs="Times New Roman"/>
          <w:b/>
          <w:sz w:val="40"/>
          <w:szCs w:val="40"/>
        </w:rPr>
      </w:pPr>
    </w:p>
    <w:p w:rsidR="003C51F4" w:rsidRDefault="003C51F4" w:rsidP="00D104D4">
      <w:pPr>
        <w:tabs>
          <w:tab w:val="left" w:pos="2355"/>
        </w:tabs>
        <w:spacing w:line="600" w:lineRule="auto"/>
        <w:rPr>
          <w:rFonts w:ascii="Times New Roman" w:hAnsi="Times New Roman" w:cs="Times New Roman"/>
          <w:b/>
          <w:sz w:val="40"/>
          <w:szCs w:val="40"/>
        </w:rPr>
      </w:pPr>
    </w:p>
    <w:p w:rsidR="00D50D51" w:rsidRDefault="008A3CC0" w:rsidP="00D104D4">
      <w:pPr>
        <w:tabs>
          <w:tab w:val="left" w:pos="2355"/>
        </w:tabs>
        <w:spacing w:line="600" w:lineRule="auto"/>
        <w:rPr>
          <w:rFonts w:ascii="Times New Roman" w:eastAsiaTheme="minorHAnsi" w:hAnsi="Times New Roman" w:cs="Times New Roman"/>
          <w:b/>
          <w:caps/>
          <w:color w:val="auto"/>
          <w:sz w:val="28"/>
          <w:szCs w:val="28"/>
          <w:lang w:val="en-GB"/>
        </w:rPr>
      </w:pPr>
      <w:r>
        <w:rPr>
          <w:rFonts w:ascii="Times New Roman" w:hAnsi="Times New Roman" w:cs="Times New Roman"/>
          <w:b/>
          <w:sz w:val="40"/>
          <w:szCs w:val="40"/>
        </w:rPr>
        <w:lastRenderedPageBreak/>
        <w:t xml:space="preserve">6. </w:t>
      </w:r>
      <w:r w:rsidRPr="008A3CC0">
        <w:rPr>
          <w:rFonts w:ascii="Times New Roman" w:eastAsiaTheme="minorHAnsi" w:hAnsi="Times New Roman" w:cs="Times New Roman"/>
          <w:b/>
          <w:caps/>
          <w:color w:val="auto"/>
          <w:sz w:val="28"/>
          <w:szCs w:val="28"/>
          <w:lang w:val="en-GB"/>
        </w:rPr>
        <w:t>Discussion of System</w:t>
      </w:r>
      <w:r>
        <w:rPr>
          <w:rFonts w:ascii="Times New Roman" w:eastAsiaTheme="minorHAnsi" w:hAnsi="Times New Roman" w:cs="Times New Roman"/>
          <w:b/>
          <w:caps/>
          <w:color w:val="auto"/>
          <w:sz w:val="28"/>
          <w:szCs w:val="28"/>
          <w:lang w:val="en-GB"/>
        </w:rPr>
        <w:t>:</w:t>
      </w:r>
    </w:p>
    <w:p w:rsidR="008A3CC0" w:rsidRDefault="008A3CC0" w:rsidP="008A3CC0">
      <w:pPr>
        <w:autoSpaceDE w:val="0"/>
        <w:autoSpaceDN w:val="0"/>
        <w:adjustRightInd w:val="0"/>
        <w:spacing w:line="240" w:lineRule="auto"/>
        <w:rPr>
          <w:rFonts w:ascii="LiberationSans" w:eastAsiaTheme="minorHAnsi" w:hAnsi="LiberationSans" w:cs="LiberationSans"/>
          <w:color w:val="auto"/>
          <w:sz w:val="26"/>
          <w:szCs w:val="26"/>
          <w:lang w:val="en-GB"/>
        </w:rPr>
      </w:pPr>
      <w:r>
        <w:rPr>
          <w:rFonts w:ascii="LiberationSans" w:eastAsiaTheme="minorHAnsi" w:hAnsi="LiberationSans" w:cs="LiberationSans"/>
          <w:color w:val="auto"/>
          <w:sz w:val="26"/>
          <w:szCs w:val="26"/>
          <w:lang w:val="en-GB"/>
        </w:rPr>
        <w:t>1. Zigbee Communication:</w:t>
      </w:r>
    </w:p>
    <w:p w:rsidR="003C51F4" w:rsidRDefault="003C51F4" w:rsidP="008A3CC0">
      <w:pPr>
        <w:autoSpaceDE w:val="0"/>
        <w:autoSpaceDN w:val="0"/>
        <w:adjustRightInd w:val="0"/>
        <w:spacing w:line="240" w:lineRule="auto"/>
        <w:rPr>
          <w:rFonts w:ascii="LiberationSans" w:eastAsiaTheme="minorHAnsi" w:hAnsi="LiberationSans" w:cs="LiberationSans"/>
          <w:color w:val="auto"/>
          <w:sz w:val="26"/>
          <w:szCs w:val="26"/>
          <w:lang w:val="en-GB"/>
        </w:rPr>
      </w:pPr>
    </w:p>
    <w:p w:rsidR="008A3CC0" w:rsidRDefault="008A3CC0" w:rsidP="008A3CC0">
      <w:pPr>
        <w:autoSpaceDE w:val="0"/>
        <w:autoSpaceDN w:val="0"/>
        <w:adjustRightInd w:val="0"/>
        <w:spacing w:line="240" w:lineRule="auto"/>
        <w:rPr>
          <w:rFonts w:ascii="LiberationSans" w:eastAsiaTheme="minorHAnsi" w:hAnsi="LiberationSans" w:cs="LiberationSans"/>
          <w:color w:val="auto"/>
          <w:sz w:val="26"/>
          <w:szCs w:val="26"/>
          <w:lang w:val="en-GB"/>
        </w:rPr>
      </w:pPr>
      <w:proofErr w:type="gramStart"/>
      <w:r>
        <w:rPr>
          <w:rFonts w:ascii="LiberationSans" w:eastAsiaTheme="minorHAnsi" w:hAnsi="LiberationSans" w:cs="LiberationSans"/>
          <w:color w:val="auto"/>
          <w:sz w:val="26"/>
          <w:szCs w:val="26"/>
          <w:lang w:val="en-GB"/>
        </w:rPr>
        <w:t>Successfully able to communicate with the required bot by using Zigbee and able to take appropriate action at real time.</w:t>
      </w:r>
      <w:proofErr w:type="gramEnd"/>
    </w:p>
    <w:p w:rsidR="003C51F4" w:rsidRDefault="003C51F4" w:rsidP="008A3CC0">
      <w:pPr>
        <w:autoSpaceDE w:val="0"/>
        <w:autoSpaceDN w:val="0"/>
        <w:adjustRightInd w:val="0"/>
        <w:spacing w:line="240" w:lineRule="auto"/>
        <w:rPr>
          <w:rFonts w:ascii="LiberationSans" w:eastAsiaTheme="minorHAnsi" w:hAnsi="LiberationSans" w:cs="LiberationSans"/>
          <w:color w:val="auto"/>
          <w:sz w:val="26"/>
          <w:szCs w:val="26"/>
          <w:lang w:val="en-GB"/>
        </w:rPr>
      </w:pPr>
    </w:p>
    <w:p w:rsidR="003C51F4" w:rsidRDefault="003C51F4" w:rsidP="008A3CC0">
      <w:pPr>
        <w:autoSpaceDE w:val="0"/>
        <w:autoSpaceDN w:val="0"/>
        <w:adjustRightInd w:val="0"/>
        <w:spacing w:line="240" w:lineRule="auto"/>
        <w:rPr>
          <w:rFonts w:ascii="LiberationSans" w:eastAsiaTheme="minorHAnsi" w:hAnsi="LiberationSans" w:cs="LiberationSans"/>
          <w:color w:val="auto"/>
          <w:sz w:val="26"/>
          <w:szCs w:val="26"/>
          <w:lang w:val="en-GB"/>
        </w:rPr>
      </w:pPr>
      <w:r>
        <w:rPr>
          <w:rFonts w:ascii="LiberationSans" w:eastAsiaTheme="minorHAnsi" w:hAnsi="LiberationSans" w:cs="LiberationSans"/>
          <w:color w:val="auto"/>
          <w:sz w:val="26"/>
          <w:szCs w:val="26"/>
          <w:lang w:val="en-GB"/>
        </w:rPr>
        <w:t xml:space="preserve">2. Blob and </w:t>
      </w:r>
      <w:proofErr w:type="spellStart"/>
      <w:r>
        <w:rPr>
          <w:rFonts w:ascii="LiberationSans" w:eastAsiaTheme="minorHAnsi" w:hAnsi="LiberationSans" w:cs="LiberationSans"/>
          <w:color w:val="auto"/>
          <w:sz w:val="26"/>
          <w:szCs w:val="26"/>
          <w:lang w:val="en-GB"/>
        </w:rPr>
        <w:t>Color</w:t>
      </w:r>
      <w:proofErr w:type="spellEnd"/>
      <w:r>
        <w:rPr>
          <w:rFonts w:ascii="LiberationSans" w:eastAsiaTheme="minorHAnsi" w:hAnsi="LiberationSans" w:cs="LiberationSans"/>
          <w:color w:val="auto"/>
          <w:sz w:val="26"/>
          <w:szCs w:val="26"/>
          <w:lang w:val="en-GB"/>
        </w:rPr>
        <w:t xml:space="preserve"> Detection using </w:t>
      </w:r>
      <w:proofErr w:type="spellStart"/>
      <w:r>
        <w:rPr>
          <w:rFonts w:ascii="LiberationSans" w:eastAsiaTheme="minorHAnsi" w:hAnsi="LiberationSans" w:cs="LiberationSans"/>
          <w:color w:val="auto"/>
          <w:sz w:val="26"/>
          <w:szCs w:val="26"/>
          <w:lang w:val="en-GB"/>
        </w:rPr>
        <w:t>opencv</w:t>
      </w:r>
      <w:proofErr w:type="spellEnd"/>
      <w:r>
        <w:rPr>
          <w:rFonts w:ascii="LiberationSans" w:eastAsiaTheme="minorHAnsi" w:hAnsi="LiberationSans" w:cs="LiberationSans"/>
          <w:color w:val="auto"/>
          <w:sz w:val="26"/>
          <w:szCs w:val="26"/>
          <w:lang w:val="en-GB"/>
        </w:rPr>
        <w:t xml:space="preserve"> &amp; </w:t>
      </w:r>
      <w:proofErr w:type="spellStart"/>
      <w:r>
        <w:rPr>
          <w:rFonts w:ascii="LiberationSans" w:eastAsiaTheme="minorHAnsi" w:hAnsi="LiberationSans" w:cs="LiberationSans"/>
          <w:color w:val="auto"/>
          <w:sz w:val="26"/>
          <w:szCs w:val="26"/>
          <w:lang w:val="en-GB"/>
        </w:rPr>
        <w:t>cvblob</w:t>
      </w:r>
      <w:proofErr w:type="spellEnd"/>
      <w:r>
        <w:rPr>
          <w:rFonts w:ascii="LiberationSans" w:eastAsiaTheme="minorHAnsi" w:hAnsi="LiberationSans" w:cs="LiberationSans"/>
          <w:color w:val="auto"/>
          <w:sz w:val="26"/>
          <w:szCs w:val="26"/>
          <w:lang w:val="en-GB"/>
        </w:rPr>
        <w:t>:</w:t>
      </w:r>
    </w:p>
    <w:p w:rsidR="003C51F4" w:rsidRDefault="003C51F4" w:rsidP="008A3CC0">
      <w:pPr>
        <w:autoSpaceDE w:val="0"/>
        <w:autoSpaceDN w:val="0"/>
        <w:adjustRightInd w:val="0"/>
        <w:spacing w:line="240" w:lineRule="auto"/>
        <w:rPr>
          <w:rFonts w:ascii="LiberationSans" w:eastAsiaTheme="minorHAnsi" w:hAnsi="LiberationSans" w:cs="LiberationSans"/>
          <w:color w:val="auto"/>
          <w:sz w:val="26"/>
          <w:szCs w:val="26"/>
          <w:lang w:val="en-GB"/>
        </w:rPr>
      </w:pPr>
    </w:p>
    <w:p w:rsidR="003C51F4" w:rsidRDefault="003C51F4" w:rsidP="008A3CC0">
      <w:pPr>
        <w:autoSpaceDE w:val="0"/>
        <w:autoSpaceDN w:val="0"/>
        <w:adjustRightInd w:val="0"/>
        <w:spacing w:line="240" w:lineRule="auto"/>
        <w:rPr>
          <w:rFonts w:ascii="LiberationSans" w:eastAsiaTheme="minorHAnsi" w:hAnsi="LiberationSans" w:cs="LiberationSans"/>
          <w:color w:val="auto"/>
          <w:sz w:val="26"/>
          <w:szCs w:val="26"/>
          <w:lang w:val="en-GB"/>
        </w:rPr>
      </w:pPr>
      <w:r>
        <w:rPr>
          <w:rFonts w:ascii="LiberationSans" w:eastAsiaTheme="minorHAnsi" w:hAnsi="LiberationSans" w:cs="LiberationSans"/>
          <w:color w:val="auto"/>
          <w:sz w:val="26"/>
          <w:szCs w:val="26"/>
          <w:lang w:val="en-GB"/>
        </w:rPr>
        <w:t xml:space="preserve"> Detection of </w:t>
      </w:r>
      <w:proofErr w:type="gramStart"/>
      <w:r>
        <w:rPr>
          <w:rFonts w:ascii="LiberationSans" w:eastAsiaTheme="minorHAnsi" w:hAnsi="LiberationSans" w:cs="LiberationSans"/>
          <w:color w:val="auto"/>
          <w:sz w:val="26"/>
          <w:szCs w:val="26"/>
          <w:lang w:val="en-GB"/>
        </w:rPr>
        <w:t>blobs(</w:t>
      </w:r>
      <w:proofErr w:type="gramEnd"/>
      <w:r>
        <w:rPr>
          <w:rFonts w:ascii="LiberationSans" w:eastAsiaTheme="minorHAnsi" w:hAnsi="LiberationSans" w:cs="LiberationSans"/>
          <w:color w:val="auto"/>
          <w:sz w:val="26"/>
          <w:szCs w:val="26"/>
          <w:lang w:val="en-GB"/>
        </w:rPr>
        <w:t xml:space="preserve">ball and </w:t>
      </w:r>
      <w:proofErr w:type="spellStart"/>
      <w:r>
        <w:rPr>
          <w:rFonts w:ascii="LiberationSans" w:eastAsiaTheme="minorHAnsi" w:hAnsi="LiberationSans" w:cs="LiberationSans"/>
          <w:color w:val="auto"/>
          <w:sz w:val="26"/>
          <w:szCs w:val="26"/>
          <w:lang w:val="en-GB"/>
        </w:rPr>
        <w:t>colored</w:t>
      </w:r>
      <w:proofErr w:type="spellEnd"/>
      <w:r>
        <w:rPr>
          <w:rFonts w:ascii="LiberationSans" w:eastAsiaTheme="minorHAnsi" w:hAnsi="LiberationSans" w:cs="LiberationSans"/>
          <w:color w:val="auto"/>
          <w:sz w:val="26"/>
          <w:szCs w:val="26"/>
          <w:lang w:val="en-GB"/>
        </w:rPr>
        <w:t xml:space="preserve"> blob on robot) and </w:t>
      </w:r>
      <w:proofErr w:type="spellStart"/>
      <w:r>
        <w:rPr>
          <w:rFonts w:ascii="LiberationSans" w:eastAsiaTheme="minorHAnsi" w:hAnsi="LiberationSans" w:cs="LiberationSans"/>
          <w:color w:val="auto"/>
          <w:sz w:val="26"/>
          <w:szCs w:val="26"/>
          <w:lang w:val="en-GB"/>
        </w:rPr>
        <w:t>color</w:t>
      </w:r>
      <w:proofErr w:type="spellEnd"/>
      <w:r>
        <w:rPr>
          <w:rFonts w:ascii="LiberationSans" w:eastAsiaTheme="minorHAnsi" w:hAnsi="LiberationSans" w:cs="LiberationSans"/>
          <w:color w:val="auto"/>
          <w:sz w:val="26"/>
          <w:szCs w:val="26"/>
          <w:lang w:val="en-GB"/>
        </w:rPr>
        <w:t xml:space="preserve"> is very crucial.</w:t>
      </w:r>
    </w:p>
    <w:p w:rsidR="003C51F4" w:rsidRDefault="003C51F4" w:rsidP="008A3CC0">
      <w:pPr>
        <w:autoSpaceDE w:val="0"/>
        <w:autoSpaceDN w:val="0"/>
        <w:adjustRightInd w:val="0"/>
        <w:spacing w:line="240" w:lineRule="auto"/>
        <w:rPr>
          <w:rFonts w:ascii="LiberationSans" w:eastAsiaTheme="minorHAnsi" w:hAnsi="LiberationSans" w:cs="LiberationSans"/>
          <w:color w:val="auto"/>
          <w:sz w:val="26"/>
          <w:szCs w:val="26"/>
          <w:lang w:val="en-GB"/>
        </w:rPr>
      </w:pPr>
      <w:r>
        <w:rPr>
          <w:rFonts w:ascii="LiberationSans" w:eastAsiaTheme="minorHAnsi" w:hAnsi="LiberationSans" w:cs="LiberationSans"/>
          <w:color w:val="auto"/>
          <w:sz w:val="26"/>
          <w:szCs w:val="26"/>
          <w:lang w:val="en-GB"/>
        </w:rPr>
        <w:t xml:space="preserve"> We determine the centres of the blobs which are given as input to the soccer defend algorithm which gives out commands of motion control</w:t>
      </w:r>
    </w:p>
    <w:p w:rsidR="003C51F4" w:rsidRDefault="003C51F4" w:rsidP="008A3CC0">
      <w:pPr>
        <w:autoSpaceDE w:val="0"/>
        <w:autoSpaceDN w:val="0"/>
        <w:adjustRightInd w:val="0"/>
        <w:spacing w:line="240" w:lineRule="auto"/>
        <w:rPr>
          <w:rFonts w:ascii="LiberationSans" w:eastAsiaTheme="minorHAnsi" w:hAnsi="LiberationSans" w:cs="LiberationSans"/>
          <w:color w:val="auto"/>
          <w:sz w:val="26"/>
          <w:szCs w:val="26"/>
          <w:lang w:val="en-GB"/>
        </w:rPr>
      </w:pPr>
    </w:p>
    <w:p w:rsidR="003C51F4" w:rsidRDefault="003C51F4" w:rsidP="008A3CC0">
      <w:pPr>
        <w:autoSpaceDE w:val="0"/>
        <w:autoSpaceDN w:val="0"/>
        <w:adjustRightInd w:val="0"/>
        <w:spacing w:line="240" w:lineRule="auto"/>
        <w:rPr>
          <w:rFonts w:ascii="LiberationSans" w:eastAsiaTheme="minorHAnsi" w:hAnsi="LiberationSans" w:cs="LiberationSans"/>
          <w:color w:val="auto"/>
          <w:sz w:val="26"/>
          <w:szCs w:val="26"/>
          <w:lang w:val="en-GB"/>
        </w:rPr>
      </w:pPr>
      <w:r>
        <w:rPr>
          <w:rFonts w:ascii="LiberationSans" w:eastAsiaTheme="minorHAnsi" w:hAnsi="LiberationSans" w:cs="LiberationSans"/>
          <w:color w:val="auto"/>
          <w:sz w:val="26"/>
          <w:szCs w:val="26"/>
          <w:lang w:val="en-GB"/>
        </w:rPr>
        <w:t>3. Soccer Defend Algorithm:</w:t>
      </w:r>
    </w:p>
    <w:p w:rsidR="003C51F4" w:rsidRDefault="003C51F4" w:rsidP="008A3CC0">
      <w:pPr>
        <w:autoSpaceDE w:val="0"/>
        <w:autoSpaceDN w:val="0"/>
        <w:adjustRightInd w:val="0"/>
        <w:spacing w:line="240" w:lineRule="auto"/>
        <w:rPr>
          <w:rFonts w:ascii="LiberationSans" w:eastAsiaTheme="minorHAnsi" w:hAnsi="LiberationSans" w:cs="LiberationSans"/>
          <w:color w:val="auto"/>
          <w:sz w:val="26"/>
          <w:szCs w:val="26"/>
          <w:lang w:val="en-GB"/>
        </w:rPr>
      </w:pPr>
    </w:p>
    <w:p w:rsidR="003C51F4" w:rsidRDefault="003C51F4" w:rsidP="008A3CC0">
      <w:pPr>
        <w:autoSpaceDE w:val="0"/>
        <w:autoSpaceDN w:val="0"/>
        <w:adjustRightInd w:val="0"/>
        <w:spacing w:line="240" w:lineRule="auto"/>
        <w:rPr>
          <w:rFonts w:ascii="LiberationSans" w:eastAsiaTheme="minorHAnsi" w:hAnsi="LiberationSans" w:cs="LiberationSans"/>
          <w:color w:val="auto"/>
          <w:sz w:val="26"/>
          <w:szCs w:val="26"/>
          <w:lang w:val="en-GB"/>
        </w:rPr>
      </w:pPr>
      <w:r>
        <w:rPr>
          <w:rFonts w:ascii="LiberationSans" w:eastAsiaTheme="minorHAnsi" w:hAnsi="LiberationSans" w:cs="LiberationSans"/>
          <w:color w:val="auto"/>
          <w:sz w:val="26"/>
          <w:szCs w:val="26"/>
          <w:lang w:val="en-GB"/>
        </w:rPr>
        <w:t>From two consecutive frames we can determine the equation of line of the path the ball is following. From this we determine the goal point and move the goal keeper robot such that it blocks the ball from entering into the soccer</w:t>
      </w:r>
    </w:p>
    <w:p w:rsidR="003C51F4" w:rsidRDefault="003C51F4" w:rsidP="008A3CC0">
      <w:pPr>
        <w:autoSpaceDE w:val="0"/>
        <w:autoSpaceDN w:val="0"/>
        <w:adjustRightInd w:val="0"/>
        <w:spacing w:line="240" w:lineRule="auto"/>
        <w:rPr>
          <w:rFonts w:ascii="LiberationSans" w:eastAsiaTheme="minorHAnsi" w:hAnsi="LiberationSans" w:cs="LiberationSans"/>
          <w:color w:val="auto"/>
          <w:sz w:val="26"/>
          <w:szCs w:val="26"/>
          <w:lang w:val="en-GB"/>
        </w:rPr>
      </w:pPr>
      <w:proofErr w:type="gramStart"/>
      <w:r>
        <w:rPr>
          <w:rFonts w:ascii="LiberationSans" w:eastAsiaTheme="minorHAnsi" w:hAnsi="LiberationSans" w:cs="LiberationSans"/>
          <w:color w:val="auto"/>
          <w:sz w:val="26"/>
          <w:szCs w:val="26"/>
          <w:lang w:val="en-GB"/>
        </w:rPr>
        <w:t>Goal.</w:t>
      </w:r>
      <w:proofErr w:type="gramEnd"/>
    </w:p>
    <w:p w:rsidR="003C51F4" w:rsidRPr="008A3CC0" w:rsidRDefault="003C51F4" w:rsidP="008A3CC0">
      <w:pPr>
        <w:autoSpaceDE w:val="0"/>
        <w:autoSpaceDN w:val="0"/>
        <w:adjustRightInd w:val="0"/>
        <w:spacing w:line="240" w:lineRule="auto"/>
        <w:rPr>
          <w:rFonts w:ascii="LiberationSans" w:eastAsiaTheme="minorHAnsi" w:hAnsi="LiberationSans" w:cs="LiberationSans"/>
          <w:color w:val="auto"/>
          <w:sz w:val="26"/>
          <w:szCs w:val="26"/>
          <w:lang w:val="en-GB"/>
        </w:rPr>
      </w:pPr>
    </w:p>
    <w:p w:rsidR="00D50D51" w:rsidRDefault="00D50D51" w:rsidP="00D104D4">
      <w:pPr>
        <w:tabs>
          <w:tab w:val="left" w:pos="2355"/>
        </w:tabs>
        <w:spacing w:line="600" w:lineRule="auto"/>
        <w:rPr>
          <w:rFonts w:ascii="Times New Roman" w:hAnsi="Times New Roman" w:cs="Times New Roman"/>
          <w:b/>
          <w:sz w:val="40"/>
          <w:szCs w:val="40"/>
        </w:rPr>
      </w:pPr>
    </w:p>
    <w:p w:rsidR="003C51F4" w:rsidRDefault="003C51F4" w:rsidP="00BD140B">
      <w:pPr>
        <w:spacing w:line="360" w:lineRule="auto"/>
        <w:jc w:val="both"/>
        <w:rPr>
          <w:rFonts w:ascii="Times New Roman" w:eastAsia="Times New Roman" w:hAnsi="Times New Roman" w:cs="Times New Roman"/>
          <w:b/>
          <w:bCs/>
          <w:sz w:val="28"/>
          <w:szCs w:val="28"/>
        </w:rPr>
      </w:pPr>
    </w:p>
    <w:p w:rsidR="003C51F4" w:rsidRDefault="003C51F4" w:rsidP="00BD140B">
      <w:pPr>
        <w:spacing w:line="360" w:lineRule="auto"/>
        <w:jc w:val="both"/>
        <w:rPr>
          <w:rFonts w:ascii="Times New Roman" w:eastAsia="Times New Roman" w:hAnsi="Times New Roman" w:cs="Times New Roman"/>
          <w:b/>
          <w:bCs/>
          <w:sz w:val="28"/>
          <w:szCs w:val="28"/>
        </w:rPr>
      </w:pPr>
    </w:p>
    <w:p w:rsidR="003C51F4" w:rsidRDefault="003C51F4" w:rsidP="00BD140B">
      <w:pPr>
        <w:spacing w:line="360" w:lineRule="auto"/>
        <w:jc w:val="both"/>
        <w:rPr>
          <w:rFonts w:ascii="Times New Roman" w:eastAsia="Times New Roman" w:hAnsi="Times New Roman" w:cs="Times New Roman"/>
          <w:b/>
          <w:bCs/>
          <w:sz w:val="28"/>
          <w:szCs w:val="28"/>
        </w:rPr>
      </w:pPr>
    </w:p>
    <w:p w:rsidR="003C51F4" w:rsidRDefault="003C51F4" w:rsidP="00BD140B">
      <w:pPr>
        <w:spacing w:line="360" w:lineRule="auto"/>
        <w:jc w:val="both"/>
        <w:rPr>
          <w:rFonts w:ascii="Times New Roman" w:eastAsia="Times New Roman" w:hAnsi="Times New Roman" w:cs="Times New Roman"/>
          <w:b/>
          <w:bCs/>
          <w:sz w:val="28"/>
          <w:szCs w:val="28"/>
        </w:rPr>
      </w:pPr>
    </w:p>
    <w:p w:rsidR="003C51F4" w:rsidRDefault="003C51F4" w:rsidP="00BD140B">
      <w:pPr>
        <w:spacing w:line="360" w:lineRule="auto"/>
        <w:jc w:val="both"/>
        <w:rPr>
          <w:rFonts w:ascii="Times New Roman" w:eastAsia="Times New Roman" w:hAnsi="Times New Roman" w:cs="Times New Roman"/>
          <w:b/>
          <w:bCs/>
          <w:sz w:val="28"/>
          <w:szCs w:val="28"/>
        </w:rPr>
      </w:pPr>
    </w:p>
    <w:p w:rsidR="003C51F4" w:rsidRDefault="003C51F4" w:rsidP="00BD140B">
      <w:pPr>
        <w:spacing w:line="360" w:lineRule="auto"/>
        <w:jc w:val="both"/>
        <w:rPr>
          <w:rFonts w:ascii="Times New Roman" w:eastAsia="Times New Roman" w:hAnsi="Times New Roman" w:cs="Times New Roman"/>
          <w:b/>
          <w:bCs/>
          <w:sz w:val="28"/>
          <w:szCs w:val="28"/>
        </w:rPr>
      </w:pPr>
    </w:p>
    <w:p w:rsidR="003C51F4" w:rsidRDefault="003C51F4" w:rsidP="00BD140B">
      <w:pPr>
        <w:spacing w:line="360" w:lineRule="auto"/>
        <w:jc w:val="both"/>
        <w:rPr>
          <w:rFonts w:ascii="Times New Roman" w:eastAsia="Times New Roman" w:hAnsi="Times New Roman" w:cs="Times New Roman"/>
          <w:b/>
          <w:bCs/>
          <w:sz w:val="28"/>
          <w:szCs w:val="28"/>
        </w:rPr>
      </w:pPr>
    </w:p>
    <w:p w:rsidR="003C51F4" w:rsidRDefault="003C51F4" w:rsidP="00BD140B">
      <w:pPr>
        <w:spacing w:line="360" w:lineRule="auto"/>
        <w:jc w:val="both"/>
        <w:rPr>
          <w:rFonts w:ascii="Times New Roman" w:eastAsia="Times New Roman" w:hAnsi="Times New Roman" w:cs="Times New Roman"/>
          <w:b/>
          <w:bCs/>
          <w:sz w:val="28"/>
          <w:szCs w:val="28"/>
        </w:rPr>
      </w:pPr>
    </w:p>
    <w:p w:rsidR="003C51F4" w:rsidRDefault="003C51F4" w:rsidP="00BD140B">
      <w:pPr>
        <w:spacing w:line="360" w:lineRule="auto"/>
        <w:jc w:val="both"/>
        <w:rPr>
          <w:rFonts w:ascii="Times New Roman" w:eastAsia="Times New Roman" w:hAnsi="Times New Roman" w:cs="Times New Roman"/>
          <w:b/>
          <w:bCs/>
          <w:sz w:val="28"/>
          <w:szCs w:val="28"/>
        </w:rPr>
      </w:pPr>
    </w:p>
    <w:p w:rsidR="003C51F4" w:rsidRDefault="003C51F4" w:rsidP="00BD140B">
      <w:pPr>
        <w:spacing w:line="360" w:lineRule="auto"/>
        <w:jc w:val="both"/>
        <w:rPr>
          <w:rFonts w:ascii="Times New Roman" w:eastAsia="Times New Roman" w:hAnsi="Times New Roman" w:cs="Times New Roman"/>
          <w:b/>
          <w:bCs/>
          <w:sz w:val="28"/>
          <w:szCs w:val="28"/>
        </w:rPr>
      </w:pPr>
    </w:p>
    <w:p w:rsidR="003C51F4" w:rsidRDefault="003C51F4" w:rsidP="00BD140B">
      <w:pPr>
        <w:spacing w:line="360" w:lineRule="auto"/>
        <w:jc w:val="both"/>
        <w:rPr>
          <w:rFonts w:ascii="Times New Roman" w:eastAsia="Times New Roman" w:hAnsi="Times New Roman" w:cs="Times New Roman"/>
          <w:b/>
          <w:bCs/>
          <w:sz w:val="28"/>
          <w:szCs w:val="28"/>
        </w:rPr>
      </w:pPr>
    </w:p>
    <w:p w:rsidR="003C51F4" w:rsidRDefault="003C51F4" w:rsidP="00BD140B">
      <w:pPr>
        <w:spacing w:line="360" w:lineRule="auto"/>
        <w:jc w:val="both"/>
        <w:rPr>
          <w:rFonts w:ascii="Times New Roman" w:eastAsia="Times New Roman" w:hAnsi="Times New Roman" w:cs="Times New Roman"/>
          <w:b/>
          <w:bCs/>
          <w:sz w:val="28"/>
          <w:szCs w:val="28"/>
        </w:rPr>
      </w:pPr>
    </w:p>
    <w:p w:rsidR="003C51F4" w:rsidRDefault="003C51F4" w:rsidP="00BD140B">
      <w:pPr>
        <w:spacing w:line="360" w:lineRule="auto"/>
        <w:jc w:val="both"/>
        <w:rPr>
          <w:rFonts w:ascii="Times New Roman" w:eastAsia="Times New Roman" w:hAnsi="Times New Roman" w:cs="Times New Roman"/>
          <w:b/>
          <w:bCs/>
          <w:sz w:val="28"/>
          <w:szCs w:val="28"/>
        </w:rPr>
      </w:pPr>
    </w:p>
    <w:p w:rsidR="00BD140B" w:rsidRPr="00F6607C" w:rsidRDefault="00BD140B" w:rsidP="00BD140B">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7. </w:t>
      </w:r>
      <w:r w:rsidRPr="00F6607C">
        <w:rPr>
          <w:rFonts w:ascii="Times New Roman" w:eastAsia="Times New Roman" w:hAnsi="Times New Roman" w:cs="Times New Roman"/>
          <w:b/>
          <w:bCs/>
          <w:sz w:val="28"/>
          <w:szCs w:val="28"/>
        </w:rPr>
        <w:t>FUTURE SCOPE:</w:t>
      </w:r>
    </w:p>
    <w:p w:rsidR="00BD140B" w:rsidRPr="00F6607C" w:rsidRDefault="00BD140B" w:rsidP="00BD140B">
      <w:pPr>
        <w:spacing w:line="360" w:lineRule="auto"/>
        <w:jc w:val="both"/>
        <w:rPr>
          <w:rFonts w:ascii="Times New Roman" w:eastAsia="Times New Roman" w:hAnsi="Times New Roman" w:cs="Times New Roman"/>
          <w:b/>
          <w:bCs/>
          <w:sz w:val="28"/>
          <w:szCs w:val="28"/>
        </w:rPr>
      </w:pP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The Project can be modified for various applications including the following:</w:t>
      </w:r>
    </w:p>
    <w:p w:rsidR="00BD140B" w:rsidRPr="00F6607C" w:rsidRDefault="00BD140B" w:rsidP="00BD140B">
      <w:pPr>
        <w:spacing w:line="360" w:lineRule="auto"/>
        <w:jc w:val="both"/>
        <w:rPr>
          <w:rFonts w:ascii="Times New Roman" w:eastAsia="Times New Roman" w:hAnsi="Times New Roman" w:cs="Times New Roman"/>
          <w:sz w:val="24"/>
          <w:szCs w:val="24"/>
        </w:rPr>
      </w:pPr>
    </w:p>
    <w:p w:rsidR="00BD140B" w:rsidRPr="00F6607C" w:rsidRDefault="00BD140B" w:rsidP="00BD140B">
      <w:pPr>
        <w:spacing w:line="360" w:lineRule="auto"/>
        <w:ind w:left="1260"/>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Soccer playing swarm with additional intercept states</w:t>
      </w:r>
    </w:p>
    <w:p w:rsidR="00BD140B" w:rsidRPr="00F6607C" w:rsidRDefault="00BD140B" w:rsidP="00BD140B">
      <w:pPr>
        <w:spacing w:line="360" w:lineRule="auto"/>
        <w:ind w:left="1260"/>
        <w:jc w:val="both"/>
        <w:rPr>
          <w:rFonts w:ascii="Times New Roman" w:eastAsia="Times New Roman" w:hAnsi="Times New Roman" w:cs="Times New Roman"/>
          <w:sz w:val="24"/>
          <w:szCs w:val="24"/>
        </w:rPr>
      </w:pPr>
    </w:p>
    <w:p w:rsidR="00BD140B" w:rsidRPr="00F6607C" w:rsidRDefault="00BD140B" w:rsidP="00BD140B">
      <w:pPr>
        <w:spacing w:line="360" w:lineRule="auto"/>
        <w:ind w:left="1260"/>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Teams can be scaled to higher number of robots</w:t>
      </w:r>
    </w:p>
    <w:p w:rsidR="00BD140B" w:rsidRPr="00F6607C" w:rsidRDefault="00BD140B" w:rsidP="00BD140B">
      <w:pPr>
        <w:spacing w:line="360" w:lineRule="auto"/>
        <w:ind w:left="1260"/>
        <w:jc w:val="both"/>
        <w:rPr>
          <w:rFonts w:ascii="Times New Roman" w:eastAsia="Times New Roman" w:hAnsi="Times New Roman" w:cs="Times New Roman"/>
          <w:sz w:val="24"/>
          <w:szCs w:val="24"/>
        </w:rPr>
      </w:pPr>
    </w:p>
    <w:p w:rsidR="00BD140B" w:rsidRDefault="00BD140B" w:rsidP="00BD140B">
      <w:pPr>
        <w:spacing w:line="360" w:lineRule="auto"/>
        <w:jc w:val="both"/>
        <w:rPr>
          <w:rFonts w:ascii="Times New Roman" w:eastAsia="Times New Roman" w:hAnsi="Times New Roman" w:cs="Times New Roman"/>
          <w:b/>
          <w:bCs/>
          <w:caps/>
          <w:sz w:val="28"/>
          <w:szCs w:val="28"/>
        </w:rPr>
      </w:pPr>
      <w:r>
        <w:rPr>
          <w:rFonts w:ascii="Times New Roman" w:eastAsia="Times New Roman" w:hAnsi="Times New Roman" w:cs="Times New Roman"/>
          <w:sz w:val="24"/>
          <w:szCs w:val="24"/>
        </w:rPr>
        <w:t xml:space="preserve">                     </w:t>
      </w:r>
      <w:r w:rsidRPr="00F6607C">
        <w:rPr>
          <w:rFonts w:ascii="Times New Roman" w:eastAsia="Times New Roman" w:hAnsi="Times New Roman" w:cs="Times New Roman"/>
          <w:sz w:val="24"/>
          <w:szCs w:val="24"/>
        </w:rPr>
        <w:t xml:space="preserve">- </w:t>
      </w:r>
      <w:r w:rsidRPr="00F6607C">
        <w:rPr>
          <w:rFonts w:ascii="Times New Roman" w:eastAsia="Times New Roman" w:hAnsi="Times New Roman" w:cs="Times New Roman"/>
          <w:sz w:val="24"/>
          <w:szCs w:val="24"/>
        </w:rPr>
        <w:tab/>
        <w:t xml:space="preserve">      A mechanism to hold the ball and push it</w:t>
      </w:r>
      <w:r>
        <w:rPr>
          <w:rFonts w:ascii="Times New Roman" w:eastAsia="Times New Roman" w:hAnsi="Times New Roman" w:cs="Times New Roman"/>
          <w:sz w:val="24"/>
          <w:szCs w:val="24"/>
        </w:rPr>
        <w:t>.</w:t>
      </w: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Default="00BD140B" w:rsidP="00BD140B">
      <w:pPr>
        <w:spacing w:line="360" w:lineRule="auto"/>
        <w:jc w:val="both"/>
        <w:rPr>
          <w:rFonts w:ascii="Times New Roman" w:eastAsia="Times New Roman" w:hAnsi="Times New Roman" w:cs="Times New Roman"/>
          <w:b/>
          <w:bCs/>
          <w:caps/>
          <w:sz w:val="28"/>
          <w:szCs w:val="28"/>
        </w:rPr>
      </w:pPr>
    </w:p>
    <w:p w:rsidR="00BD140B" w:rsidRPr="006A05BD" w:rsidRDefault="00BD140B" w:rsidP="00BD140B">
      <w:pPr>
        <w:spacing w:line="360" w:lineRule="auto"/>
        <w:jc w:val="both"/>
        <w:rPr>
          <w:rFonts w:ascii="Times New Roman" w:eastAsia="Times New Roman" w:hAnsi="Times New Roman" w:cs="Times New Roman"/>
          <w:b/>
          <w:bCs/>
          <w:caps/>
          <w:sz w:val="28"/>
          <w:szCs w:val="28"/>
        </w:rPr>
      </w:pPr>
      <w:r>
        <w:rPr>
          <w:rFonts w:ascii="Times New Roman" w:eastAsia="Times New Roman" w:hAnsi="Times New Roman" w:cs="Times New Roman"/>
          <w:b/>
          <w:bCs/>
          <w:caps/>
          <w:sz w:val="28"/>
          <w:szCs w:val="28"/>
        </w:rPr>
        <w:lastRenderedPageBreak/>
        <w:t xml:space="preserve">8. </w:t>
      </w:r>
      <w:r w:rsidRPr="006A05BD">
        <w:rPr>
          <w:rFonts w:ascii="Times New Roman" w:eastAsia="Times New Roman" w:hAnsi="Times New Roman" w:cs="Times New Roman"/>
          <w:b/>
          <w:bCs/>
          <w:caps/>
          <w:sz w:val="28"/>
          <w:szCs w:val="28"/>
        </w:rPr>
        <w:t>Conclusion:</w:t>
      </w:r>
    </w:p>
    <w:p w:rsidR="00BD140B" w:rsidRDefault="00BD140B" w:rsidP="00BD140B">
      <w:pPr>
        <w:spacing w:line="360" w:lineRule="auto"/>
        <w:jc w:val="both"/>
        <w:rPr>
          <w:rFonts w:ascii="Times New Roman" w:eastAsia="Times New Roman" w:hAnsi="Times New Roman" w:cs="Times New Roman"/>
          <w:b/>
          <w:bCs/>
          <w:caps/>
          <w:sz w:val="24"/>
          <w:szCs w:val="24"/>
        </w:rPr>
      </w:pPr>
    </w:p>
    <w:p w:rsidR="00BD140B" w:rsidRPr="004237FC" w:rsidRDefault="00BD140B" w:rsidP="00BD140B">
      <w:pPr>
        <w:spacing w:line="360" w:lineRule="auto"/>
        <w:jc w:val="both"/>
        <w:rPr>
          <w:rFonts w:ascii="Times New Roman" w:eastAsia="Times New Roman" w:hAnsi="Times New Roman" w:cs="Times New Roman"/>
          <w:sz w:val="24"/>
          <w:szCs w:val="24"/>
        </w:rPr>
      </w:pPr>
      <w:r w:rsidRPr="004237FC">
        <w:rPr>
          <w:rFonts w:ascii="Times New Roman" w:eastAsia="Times New Roman" w:hAnsi="Times New Roman" w:cs="Times New Roman"/>
          <w:sz w:val="24"/>
          <w:szCs w:val="24"/>
        </w:rPr>
        <w:t xml:space="preserve">Hence we have created a system which is completely autonomous in its goal defending capability. We have  used a research platform robot called a SPARK V which is has a microcontroller called </w:t>
      </w:r>
      <w:proofErr w:type="spellStart"/>
      <w:r w:rsidRPr="004237FC">
        <w:rPr>
          <w:rFonts w:ascii="Times New Roman" w:eastAsia="Times New Roman" w:hAnsi="Times New Roman" w:cs="Times New Roman"/>
          <w:sz w:val="24"/>
          <w:szCs w:val="24"/>
        </w:rPr>
        <w:t>ATMEGA</w:t>
      </w:r>
      <w:proofErr w:type="spellEnd"/>
      <w:r w:rsidRPr="004237FC">
        <w:rPr>
          <w:rFonts w:ascii="Times New Roman" w:eastAsia="Times New Roman" w:hAnsi="Times New Roman" w:cs="Times New Roman"/>
          <w:sz w:val="24"/>
          <w:szCs w:val="24"/>
        </w:rPr>
        <w:t xml:space="preserve"> 16 and some basic sensors and interfaces for any required attachment. The software (</w:t>
      </w:r>
      <w:proofErr w:type="spellStart"/>
      <w:r w:rsidRPr="004237FC">
        <w:rPr>
          <w:rFonts w:ascii="Times New Roman" w:eastAsia="Times New Roman" w:hAnsi="Times New Roman" w:cs="Times New Roman"/>
          <w:sz w:val="24"/>
          <w:szCs w:val="24"/>
        </w:rPr>
        <w:t>OpenCV</w:t>
      </w:r>
      <w:proofErr w:type="spellEnd"/>
      <w:r w:rsidRPr="004237FC">
        <w:rPr>
          <w:rFonts w:ascii="Times New Roman" w:eastAsia="Times New Roman" w:hAnsi="Times New Roman" w:cs="Times New Roman"/>
          <w:sz w:val="24"/>
          <w:szCs w:val="24"/>
        </w:rPr>
        <w:t xml:space="preserve">, Code::Blocks, </w:t>
      </w:r>
      <w:proofErr w:type="spellStart"/>
      <w:proofErr w:type="gramStart"/>
      <w:smartTag w:uri="urn:schemas-microsoft-com:office:smarttags" w:element="stockticker">
        <w:r w:rsidRPr="004237FC">
          <w:rPr>
            <w:rFonts w:ascii="Times New Roman" w:eastAsia="Times New Roman" w:hAnsi="Times New Roman" w:cs="Times New Roman"/>
            <w:sz w:val="24"/>
            <w:szCs w:val="24"/>
          </w:rPr>
          <w:t>AVR</w:t>
        </w:r>
      </w:smartTag>
      <w:proofErr w:type="spellEnd"/>
      <w:proofErr w:type="gramEnd"/>
      <w:r w:rsidRPr="004237FC">
        <w:rPr>
          <w:rFonts w:ascii="Times New Roman" w:eastAsia="Times New Roman" w:hAnsi="Times New Roman" w:cs="Times New Roman"/>
          <w:sz w:val="24"/>
          <w:szCs w:val="24"/>
        </w:rPr>
        <w:t xml:space="preserve">)   have been so programmed and designed so as to support all the different essential functionalities of the system. Important aspects of image processing are handled by </w:t>
      </w:r>
      <w:proofErr w:type="spellStart"/>
      <w:r w:rsidRPr="004237FC">
        <w:rPr>
          <w:rFonts w:ascii="Times New Roman" w:eastAsia="Times New Roman" w:hAnsi="Times New Roman" w:cs="Times New Roman"/>
          <w:sz w:val="24"/>
          <w:szCs w:val="24"/>
        </w:rPr>
        <w:t>OpenCV</w:t>
      </w:r>
      <w:proofErr w:type="spellEnd"/>
      <w:r w:rsidRPr="004237FC">
        <w:rPr>
          <w:rFonts w:ascii="Times New Roman" w:eastAsia="Times New Roman" w:hAnsi="Times New Roman" w:cs="Times New Roman"/>
          <w:sz w:val="24"/>
          <w:szCs w:val="24"/>
        </w:rPr>
        <w:t xml:space="preserve">. </w:t>
      </w:r>
      <w:proofErr w:type="spellStart"/>
      <w:smartTag w:uri="urn:schemas-microsoft-com:office:smarttags" w:element="stockticker">
        <w:r w:rsidRPr="004237FC">
          <w:rPr>
            <w:rFonts w:ascii="Times New Roman" w:eastAsia="Times New Roman" w:hAnsi="Times New Roman" w:cs="Times New Roman"/>
            <w:sz w:val="24"/>
            <w:szCs w:val="24"/>
          </w:rPr>
          <w:t>AVR</w:t>
        </w:r>
      </w:smartTag>
      <w:proofErr w:type="spellEnd"/>
      <w:r w:rsidRPr="004237FC">
        <w:rPr>
          <w:rFonts w:ascii="Times New Roman" w:eastAsia="Times New Roman" w:hAnsi="Times New Roman" w:cs="Times New Roman"/>
          <w:sz w:val="24"/>
          <w:szCs w:val="24"/>
        </w:rPr>
        <w:t xml:space="preserve"> STUDIO handles the program</w:t>
      </w:r>
      <w:r>
        <w:rPr>
          <w:rFonts w:ascii="Times New Roman" w:eastAsia="Times New Roman" w:hAnsi="Times New Roman" w:cs="Times New Roman"/>
          <w:sz w:val="24"/>
          <w:szCs w:val="24"/>
        </w:rPr>
        <w:t xml:space="preserve">ming of the microcontroller. </w:t>
      </w:r>
      <w:proofErr w:type="spellStart"/>
      <w:r w:rsidRPr="004237FC">
        <w:rPr>
          <w:rFonts w:ascii="Times New Roman" w:eastAsia="Times New Roman" w:hAnsi="Times New Roman" w:cs="Times New Roman"/>
          <w:sz w:val="24"/>
          <w:szCs w:val="24"/>
        </w:rPr>
        <w:t>XBEE</w:t>
      </w:r>
      <w:proofErr w:type="spellEnd"/>
      <w:r w:rsidRPr="004237FC">
        <w:rPr>
          <w:rFonts w:ascii="Times New Roman" w:eastAsia="Times New Roman" w:hAnsi="Times New Roman" w:cs="Times New Roman"/>
          <w:sz w:val="24"/>
          <w:szCs w:val="24"/>
        </w:rPr>
        <w:t xml:space="preserve"> wireless modules are used to handle wireless communication. Thus we have been able to cover so many different technologies and aspects.  These technologies together make sure that the system is accurately autonomous.</w:t>
      </w:r>
    </w:p>
    <w:p w:rsidR="00D50D51" w:rsidRDefault="00D50D51" w:rsidP="00D104D4">
      <w:pPr>
        <w:tabs>
          <w:tab w:val="left" w:pos="2355"/>
        </w:tabs>
        <w:spacing w:line="600" w:lineRule="auto"/>
        <w:rPr>
          <w:rFonts w:ascii="Times New Roman" w:hAnsi="Times New Roman" w:cs="Times New Roman"/>
          <w:b/>
          <w:sz w:val="40"/>
          <w:szCs w:val="40"/>
        </w:rPr>
      </w:pPr>
    </w:p>
    <w:p w:rsidR="00BD140B" w:rsidRDefault="00BD140B" w:rsidP="00D104D4">
      <w:pPr>
        <w:tabs>
          <w:tab w:val="left" w:pos="2355"/>
        </w:tabs>
        <w:spacing w:line="600" w:lineRule="auto"/>
        <w:rPr>
          <w:rFonts w:ascii="Times New Roman" w:hAnsi="Times New Roman" w:cs="Times New Roman"/>
          <w:b/>
          <w:sz w:val="40"/>
          <w:szCs w:val="40"/>
        </w:rPr>
      </w:pPr>
    </w:p>
    <w:p w:rsidR="00BD140B" w:rsidRDefault="00BD140B" w:rsidP="00D104D4">
      <w:pPr>
        <w:tabs>
          <w:tab w:val="left" w:pos="2355"/>
        </w:tabs>
        <w:spacing w:line="600" w:lineRule="auto"/>
        <w:rPr>
          <w:rFonts w:ascii="Times New Roman" w:hAnsi="Times New Roman" w:cs="Times New Roman"/>
          <w:b/>
          <w:sz w:val="40"/>
          <w:szCs w:val="40"/>
        </w:rPr>
      </w:pPr>
    </w:p>
    <w:p w:rsidR="00BD140B" w:rsidRDefault="00BD140B" w:rsidP="00D104D4">
      <w:pPr>
        <w:tabs>
          <w:tab w:val="left" w:pos="2355"/>
        </w:tabs>
        <w:spacing w:line="600" w:lineRule="auto"/>
        <w:rPr>
          <w:rFonts w:ascii="Times New Roman" w:hAnsi="Times New Roman" w:cs="Times New Roman"/>
          <w:b/>
          <w:sz w:val="40"/>
          <w:szCs w:val="40"/>
        </w:rPr>
      </w:pPr>
    </w:p>
    <w:p w:rsidR="00BD140B" w:rsidRDefault="00BD140B" w:rsidP="00D104D4">
      <w:pPr>
        <w:tabs>
          <w:tab w:val="left" w:pos="2355"/>
        </w:tabs>
        <w:spacing w:line="600" w:lineRule="auto"/>
        <w:rPr>
          <w:rFonts w:ascii="Times New Roman" w:hAnsi="Times New Roman" w:cs="Times New Roman"/>
          <w:b/>
          <w:sz w:val="40"/>
          <w:szCs w:val="40"/>
        </w:rPr>
      </w:pPr>
    </w:p>
    <w:p w:rsidR="00BD140B" w:rsidRDefault="00BD140B" w:rsidP="00D104D4">
      <w:pPr>
        <w:tabs>
          <w:tab w:val="left" w:pos="2355"/>
        </w:tabs>
        <w:spacing w:line="600" w:lineRule="auto"/>
        <w:rPr>
          <w:rFonts w:ascii="Times New Roman" w:hAnsi="Times New Roman" w:cs="Times New Roman"/>
          <w:b/>
          <w:sz w:val="40"/>
          <w:szCs w:val="40"/>
        </w:rPr>
      </w:pPr>
    </w:p>
    <w:p w:rsidR="00BD140B" w:rsidRDefault="00BD140B" w:rsidP="00D104D4">
      <w:pPr>
        <w:tabs>
          <w:tab w:val="left" w:pos="2355"/>
        </w:tabs>
        <w:spacing w:line="600" w:lineRule="auto"/>
        <w:rPr>
          <w:rFonts w:ascii="Times New Roman" w:hAnsi="Times New Roman" w:cs="Times New Roman"/>
          <w:b/>
          <w:sz w:val="40"/>
          <w:szCs w:val="40"/>
        </w:rPr>
      </w:pPr>
    </w:p>
    <w:p w:rsidR="00BD140B" w:rsidRDefault="00BD140B" w:rsidP="00D104D4">
      <w:pPr>
        <w:tabs>
          <w:tab w:val="left" w:pos="2355"/>
        </w:tabs>
        <w:spacing w:line="600" w:lineRule="auto"/>
        <w:rPr>
          <w:rFonts w:ascii="Times New Roman" w:hAnsi="Times New Roman" w:cs="Times New Roman"/>
          <w:b/>
          <w:sz w:val="40"/>
          <w:szCs w:val="40"/>
        </w:rPr>
      </w:pPr>
    </w:p>
    <w:p w:rsidR="00BD140B" w:rsidRPr="00F6607C" w:rsidRDefault="00BD140B" w:rsidP="00BD140B">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9. </w:t>
      </w:r>
      <w:r w:rsidRPr="00F6607C">
        <w:rPr>
          <w:rFonts w:ascii="Times New Roman" w:eastAsia="Times New Roman" w:hAnsi="Times New Roman" w:cs="Times New Roman"/>
          <w:b/>
          <w:bCs/>
          <w:sz w:val="28"/>
          <w:szCs w:val="28"/>
        </w:rPr>
        <w:t>REFERENCES:</w:t>
      </w:r>
    </w:p>
    <w:p w:rsidR="00BD140B" w:rsidRPr="00F6607C" w:rsidRDefault="00BD140B" w:rsidP="00BD140B">
      <w:pPr>
        <w:spacing w:line="360" w:lineRule="auto"/>
        <w:jc w:val="both"/>
        <w:rPr>
          <w:rFonts w:ascii="Times New Roman" w:eastAsia="Times New Roman" w:hAnsi="Times New Roman" w:cs="Times New Roman"/>
          <w:b/>
          <w:bCs/>
          <w:sz w:val="28"/>
          <w:szCs w:val="28"/>
        </w:rPr>
      </w:pP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[1] Spark V </w:t>
      </w:r>
      <w:proofErr w:type="spellStart"/>
      <w:r w:rsidRPr="00F6607C">
        <w:rPr>
          <w:rFonts w:ascii="Times New Roman" w:eastAsia="Times New Roman" w:hAnsi="Times New Roman" w:cs="Times New Roman"/>
          <w:sz w:val="24"/>
          <w:szCs w:val="24"/>
        </w:rPr>
        <w:t>ATMEGA</w:t>
      </w:r>
      <w:proofErr w:type="spellEnd"/>
      <w:r w:rsidRPr="00F6607C">
        <w:rPr>
          <w:rFonts w:ascii="Times New Roman" w:eastAsia="Times New Roman" w:hAnsi="Times New Roman" w:cs="Times New Roman"/>
          <w:sz w:val="24"/>
          <w:szCs w:val="24"/>
        </w:rPr>
        <w:t xml:space="preserve"> Hardware Manual       </w:t>
      </w: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[2] Spark V </w:t>
      </w:r>
      <w:proofErr w:type="spellStart"/>
      <w:r w:rsidRPr="00F6607C">
        <w:rPr>
          <w:rFonts w:ascii="Times New Roman" w:eastAsia="Times New Roman" w:hAnsi="Times New Roman" w:cs="Times New Roman"/>
          <w:sz w:val="24"/>
          <w:szCs w:val="24"/>
        </w:rPr>
        <w:t>ATMEGA</w:t>
      </w:r>
      <w:proofErr w:type="spellEnd"/>
      <w:r w:rsidRPr="00F6607C">
        <w:rPr>
          <w:rFonts w:ascii="Times New Roman" w:eastAsia="Times New Roman" w:hAnsi="Times New Roman" w:cs="Times New Roman"/>
          <w:sz w:val="24"/>
          <w:szCs w:val="24"/>
        </w:rPr>
        <w:t xml:space="preserve"> Software Manual </w:t>
      </w: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 xml:space="preserve">[3] manual_xb_oem-rf-modules_802.15.4 for </w:t>
      </w:r>
      <w:proofErr w:type="spellStart"/>
      <w:r w:rsidRPr="00F6607C">
        <w:rPr>
          <w:rFonts w:ascii="Times New Roman" w:eastAsia="Times New Roman" w:hAnsi="Times New Roman" w:cs="Times New Roman"/>
          <w:sz w:val="24"/>
          <w:szCs w:val="24"/>
        </w:rPr>
        <w:t>XBEE</w:t>
      </w:r>
      <w:proofErr w:type="spellEnd"/>
      <w:r w:rsidRPr="00F6607C">
        <w:rPr>
          <w:rFonts w:ascii="Times New Roman" w:eastAsia="Times New Roman" w:hAnsi="Times New Roman" w:cs="Times New Roman"/>
          <w:sz w:val="24"/>
          <w:szCs w:val="24"/>
        </w:rPr>
        <w:t xml:space="preserve"> communication</w:t>
      </w: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[4] http://opencv.willowgarage.com/wiki</w:t>
      </w: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[5] http://en.wikipedia.org/wiki/ANSI_C%2B%2B</w:t>
      </w: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[6] http://www.e-yantra.org/home/studio/tutorials</w:t>
      </w:r>
    </w:p>
    <w:p w:rsidR="00BD140B" w:rsidRPr="00F6607C" w:rsidRDefault="00BD140B" w:rsidP="00BD140B">
      <w:pPr>
        <w:spacing w:line="360" w:lineRule="auto"/>
        <w:jc w:val="both"/>
        <w:rPr>
          <w:rFonts w:ascii="Times New Roman" w:eastAsia="Times New Roman" w:hAnsi="Times New Roman" w:cs="Times New Roman"/>
          <w:sz w:val="24"/>
          <w:szCs w:val="24"/>
        </w:rPr>
      </w:pPr>
      <w:r w:rsidRPr="00F6607C">
        <w:rPr>
          <w:rFonts w:ascii="Times New Roman" w:eastAsia="Times New Roman" w:hAnsi="Times New Roman" w:cs="Times New Roman"/>
          <w:sz w:val="24"/>
          <w:szCs w:val="24"/>
        </w:rPr>
        <w:t>[7] http://www.nex-robotics.com/spark-v-robot.html</w:t>
      </w:r>
    </w:p>
    <w:p w:rsidR="00BD140B" w:rsidRPr="00D104D4" w:rsidRDefault="00BD140B" w:rsidP="00D104D4">
      <w:pPr>
        <w:tabs>
          <w:tab w:val="left" w:pos="2355"/>
        </w:tabs>
        <w:spacing w:line="600" w:lineRule="auto"/>
        <w:rPr>
          <w:rFonts w:ascii="Times New Roman" w:hAnsi="Times New Roman" w:cs="Times New Roman"/>
          <w:b/>
          <w:sz w:val="40"/>
          <w:szCs w:val="40"/>
        </w:rPr>
      </w:pPr>
    </w:p>
    <w:sectPr w:rsidR="00BD140B" w:rsidRPr="00D104D4" w:rsidSect="00A453B4">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845" w:rsidRDefault="00116845" w:rsidP="00D104D4">
      <w:pPr>
        <w:spacing w:line="240" w:lineRule="auto"/>
      </w:pPr>
      <w:r>
        <w:separator/>
      </w:r>
    </w:p>
  </w:endnote>
  <w:endnote w:type="continuationSeparator" w:id="0">
    <w:p w:rsidR="00116845" w:rsidRDefault="00116845" w:rsidP="00D104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845" w:rsidRDefault="00116845" w:rsidP="00D104D4">
      <w:pPr>
        <w:spacing w:line="240" w:lineRule="auto"/>
      </w:pPr>
      <w:r>
        <w:separator/>
      </w:r>
    </w:p>
  </w:footnote>
  <w:footnote w:type="continuationSeparator" w:id="0">
    <w:p w:rsidR="00116845" w:rsidRDefault="00116845" w:rsidP="00D104D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
    <w:nsid w:val="00000003"/>
    <w:multiLevelType w:val="hybridMultilevel"/>
    <w:tmpl w:val="00000003"/>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2">
    <w:nsid w:val="00000004"/>
    <w:multiLevelType w:val="hybridMultilevel"/>
    <w:tmpl w:val="00000004"/>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3">
    <w:nsid w:val="00000005"/>
    <w:multiLevelType w:val="hybridMultilevel"/>
    <w:tmpl w:val="00000005"/>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4">
    <w:nsid w:val="00000006"/>
    <w:multiLevelType w:val="hybridMultilevel"/>
    <w:tmpl w:val="00000006"/>
    <w:lvl w:ilvl="0" w:tplc="FFFFFFFF">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5">
    <w:nsid w:val="00000008"/>
    <w:multiLevelType w:val="hybridMultilevel"/>
    <w:tmpl w:val="00000008"/>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6">
    <w:nsid w:val="00000009"/>
    <w:multiLevelType w:val="hybridMultilevel"/>
    <w:tmpl w:val="00000009"/>
    <w:lvl w:ilvl="0" w:tplc="FFFFFFFF">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7">
    <w:nsid w:val="0000000C"/>
    <w:multiLevelType w:val="hybridMultilevel"/>
    <w:tmpl w:val="0000000C"/>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8">
    <w:nsid w:val="0000000D"/>
    <w:multiLevelType w:val="hybridMultilevel"/>
    <w:tmpl w:val="0000000D"/>
    <w:lvl w:ilvl="0" w:tplc="FFFFFFFF">
      <w:start w:val="1"/>
      <w:numFmt w:val="lowerRoman"/>
      <w:lvlText w:val="%1."/>
      <w:lvlJc w:val="left"/>
      <w:pPr>
        <w:tabs>
          <w:tab w:val="num" w:pos="0"/>
        </w:tabs>
        <w:ind w:left="1080" w:hanging="720"/>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104D4"/>
    <w:rsid w:val="000C6F1E"/>
    <w:rsid w:val="00116845"/>
    <w:rsid w:val="0019696C"/>
    <w:rsid w:val="003C51F4"/>
    <w:rsid w:val="008A3CC0"/>
    <w:rsid w:val="00A453B4"/>
    <w:rsid w:val="00BD140B"/>
    <w:rsid w:val="00D104D4"/>
    <w:rsid w:val="00D50D5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4D4"/>
    <w:pPr>
      <w:spacing w:after="0"/>
    </w:pPr>
    <w:rPr>
      <w:rFonts w:ascii="Arial" w:eastAsia="Arial" w:hAnsi="Arial" w:cs="Arial"/>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04D4"/>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D104D4"/>
    <w:rPr>
      <w:rFonts w:ascii="Arial" w:eastAsia="Arial" w:hAnsi="Arial" w:cs="Arial"/>
      <w:color w:val="000000"/>
      <w:lang w:val="en-US"/>
    </w:rPr>
  </w:style>
  <w:style w:type="paragraph" w:styleId="Footer">
    <w:name w:val="footer"/>
    <w:basedOn w:val="Normal"/>
    <w:link w:val="FooterChar"/>
    <w:uiPriority w:val="99"/>
    <w:semiHidden/>
    <w:unhideWhenUsed/>
    <w:rsid w:val="00D104D4"/>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D104D4"/>
    <w:rPr>
      <w:rFonts w:ascii="Arial" w:eastAsia="Arial" w:hAnsi="Arial" w:cs="Arial"/>
      <w:color w:val="000000"/>
      <w:lang w:val="en-US"/>
    </w:rPr>
  </w:style>
  <w:style w:type="paragraph" w:styleId="ListParagraph">
    <w:name w:val="List Paragraph"/>
    <w:basedOn w:val="Normal"/>
    <w:uiPriority w:val="34"/>
    <w:qFormat/>
    <w:rsid w:val="00D50D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2</cp:revision>
  <dcterms:created xsi:type="dcterms:W3CDTF">2012-04-29T08:05:00Z</dcterms:created>
  <dcterms:modified xsi:type="dcterms:W3CDTF">2012-04-29T12:57:00Z</dcterms:modified>
</cp:coreProperties>
</file>